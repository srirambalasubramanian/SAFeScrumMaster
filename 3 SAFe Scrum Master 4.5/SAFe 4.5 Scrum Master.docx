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250295"/>
        <w:docPartObj>
          <w:docPartGallery w:val="Cover Pages"/>
          <w:docPartUnique/>
        </w:docPartObj>
      </w:sdtPr>
      <w:sdtContent>
        <w:p w:rsidR="00543D1C" w:rsidRDefault="00543D1C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 w:themeColor="background1"/>
                                    <w:kern w:val="36"/>
                                    <w:sz w:val="48"/>
                                    <w:szCs w:val="48"/>
                                    <w:lang w:val="en-IN" w:eastAsia="en-IN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C6775" w:rsidRDefault="004C6775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57E7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  <w:t xml:space="preserve">SAfe 4.5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  <w:t>Scrum Master</w:t>
                                    </w:r>
                                    <w:r w:rsidRPr="00857E7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 w:themeColor="background1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  <w:t xml:space="preserve"> Certification</w:t>
                                    </w:r>
                                  </w:p>
                                </w:sdtContent>
                              </w:sdt>
                              <w:p w:rsidR="004C6775" w:rsidRDefault="004C677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10"/>
                                    <w:kern w:val="36"/>
                                    <w:sz w:val="48"/>
                                    <w:szCs w:val="48"/>
                                    <w:lang w:val="en-IN" w:eastAsia="en-IN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C6775" w:rsidRPr="007C6A21" w:rsidRDefault="004C677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pacing w:val="10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pacing w:val="10"/>
                                        <w:kern w:val="36"/>
                                        <w:sz w:val="48"/>
                                        <w:szCs w:val="48"/>
                                        <w:lang w:val="en-IN" w:eastAsia="en-IN"/>
                                      </w:rPr>
                                      <w:t>Question &amp;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ffc000 [3204]" stroked="f">
                    <v:textbox inset="21.6pt,1in,21.6p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IN" w:eastAsia="en-IN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6775" w:rsidRDefault="004C6775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57E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  <w:t xml:space="preserve">SAfe 4.5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  <w:t>Scrum Master</w:t>
                              </w:r>
                              <w:r w:rsidRPr="00857E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  <w:t xml:space="preserve"> Certification</w:t>
                              </w:r>
                            </w:p>
                          </w:sdtContent>
                        </w:sdt>
                        <w:p w:rsidR="004C6775" w:rsidRDefault="004C677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10"/>
                              <w:kern w:val="36"/>
                              <w:sz w:val="48"/>
                              <w:szCs w:val="48"/>
                              <w:lang w:val="en-IN" w:eastAsia="en-IN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C6775" w:rsidRPr="007C6A21" w:rsidRDefault="004C677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 w:themeColor="background1"/>
                                  <w:spacing w:val="10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 w:themeColor="background1"/>
                                  <w:spacing w:val="10"/>
                                  <w:kern w:val="36"/>
                                  <w:sz w:val="48"/>
                                  <w:szCs w:val="48"/>
                                  <w:lang w:val="en-IN" w:eastAsia="en-IN"/>
                                </w:rPr>
                                <w:t>Question &amp; Answers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C6775" w:rsidRDefault="004C6775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Sriram balasubramanian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099bdd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C6775" w:rsidRDefault="004C6775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Sriram balasubramanian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43D1C" w:rsidRDefault="00543D1C"/>
        <w:p w:rsidR="00543D1C" w:rsidRDefault="00543D1C">
          <w:pPr>
            <w:rPr>
              <w:rFonts w:asciiTheme="majorHAnsi" w:eastAsiaTheme="majorEastAsia" w:hAnsiTheme="majorHAnsi" w:cstheme="majorBidi"/>
              <w:caps/>
              <w:color w:val="099BDD" w:themeColor="text2"/>
              <w:spacing w:val="10"/>
              <w:sz w:val="52"/>
              <w:szCs w:val="52"/>
            </w:rPr>
          </w:pPr>
          <w:r>
            <w:br w:type="page"/>
          </w:r>
        </w:p>
      </w:sdtContent>
    </w:sdt>
    <w:p w:rsidR="00C358BC" w:rsidRPr="00AA394B" w:rsidRDefault="0057024D" w:rsidP="00A633DD">
      <w:pPr>
        <w:pStyle w:val="Title"/>
        <w:jc w:val="center"/>
        <w:rPr>
          <w:sz w:val="40"/>
          <w:szCs w:val="40"/>
        </w:rPr>
      </w:pPr>
      <w:r w:rsidRPr="00AA394B">
        <w:rPr>
          <w:sz w:val="40"/>
          <w:szCs w:val="40"/>
        </w:rPr>
        <w:lastRenderedPageBreak/>
        <w:t>SAFe</w:t>
      </w:r>
      <w:r w:rsidR="00AA394B" w:rsidRPr="00AA394B">
        <w:rPr>
          <w:sz w:val="40"/>
          <w:szCs w:val="40"/>
        </w:rPr>
        <w:t xml:space="preserve"> 4.5</w:t>
      </w:r>
      <w:r w:rsidRPr="00AA394B">
        <w:rPr>
          <w:sz w:val="40"/>
          <w:szCs w:val="40"/>
        </w:rPr>
        <w:t xml:space="preserve"> </w:t>
      </w:r>
      <w:r w:rsidR="00AA394B" w:rsidRPr="00AA394B">
        <w:rPr>
          <w:sz w:val="40"/>
          <w:szCs w:val="40"/>
        </w:rPr>
        <w:t>scrum master</w:t>
      </w:r>
      <w:r w:rsidR="00857E79" w:rsidRPr="00AA394B">
        <w:rPr>
          <w:sz w:val="40"/>
          <w:szCs w:val="40"/>
        </w:rPr>
        <w:t xml:space="preserve"> – practice test</w:t>
      </w:r>
    </w:p>
    <w:p w:rsidR="00C358BC" w:rsidRDefault="002451D1">
      <w:pPr>
        <w:pStyle w:val="Heading1"/>
      </w:pPr>
      <w:r>
        <w:t>Q</w:t>
      </w:r>
      <w:r w:rsidR="0057024D">
        <w:t xml:space="preserve">uestions </w:t>
      </w:r>
      <w:r>
        <w:t>&amp;</w:t>
      </w:r>
      <w:r w:rsidR="0057024D">
        <w:t xml:space="preserve"> </w:t>
      </w:r>
      <w:r>
        <w:t>A</w:t>
      </w:r>
      <w:r w:rsidR="0057024D">
        <w:t>nswers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type of enabler does a System Architect review during a System Demo?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10" o:title=""/>
          </v:shape>
          <w:control r:id="rId11" w:name="DefaultOcxName" w:shapeid="_x0000_i1036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Enabler Features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35" type="#_x0000_t75" style="width:20.25pt;height:17.25pt" o:ole="">
            <v:imagedata r:id="rId10" o:title=""/>
          </v:shape>
          <w:control r:id="rId12" w:name="DefaultOcxName1" w:shapeid="_x0000_i1035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Enabler Stories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34" type="#_x0000_t75" style="width:20.25pt;height:17.25pt" o:ole="">
            <v:imagedata r:id="rId10" o:title=""/>
          </v:shape>
          <w:control r:id="rId13" w:name="DefaultOcxName2" w:shapeid="_x0000_i1034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Enabler Capabilities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33" type="#_x0000_t75" style="width:20.25pt;height:17.25pt" o:ole="">
            <v:imagedata r:id="rId10" o:title=""/>
          </v:shape>
          <w:control r:id="rId14" w:name="DefaultOcxName3" w:shapeid="_x0000_i1033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Enabler Epics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demo is performed in the IP Iteration?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48" type="#_x0000_t75" style="width:20.25pt;height:17.25pt" o:ole="">
            <v:imagedata r:id="rId10" o:title=""/>
          </v:shape>
          <w:control r:id="rId15" w:name="DefaultOcxName4" w:shapeid="_x0000_i1048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Integrated Demo from the Agile Release Train's final Iteration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47" type="#_x0000_t75" style="width:20.25pt;height:17.25pt" o:ole="">
            <v:imagedata r:id="rId10" o:title=""/>
          </v:shape>
          <w:control r:id="rId16" w:name="DefaultOcxName11" w:shapeid="_x0000_i1047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demo from all the Agile Release Trains' Iterations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46" type="#_x0000_t75" style="width:20.25pt;height:17.25pt" o:ole="">
            <v:imagedata r:id="rId10" o:title=""/>
          </v:shape>
          <w:control r:id="rId17" w:name="DefaultOcxName21" w:shapeid="_x0000_i1046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demo from the team's final Iterations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45" type="#_x0000_t75" style="width:20.25pt;height:17.25pt" o:ole="">
            <v:imagedata r:id="rId10" o:title=""/>
          </v:shape>
          <w:control r:id="rId18" w:name="DefaultOcxName31" w:shapeid="_x0000_i1045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PI System Demo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critical areas that differentiate Agile from waterfall development? (Choose two.)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63" type="#_x0000_t75" style="width:20.25pt;height:17.25pt" o:ole="">
            <v:imagedata r:id="rId19" o:title=""/>
          </v:shape>
          <w:control r:id="rId20" w:name="DefaultOcxName5" w:shapeid="_x0000_i1063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Fast feedback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62" type="#_x0000_t75" style="width:20.25pt;height:17.25pt" o:ole="">
            <v:imagedata r:id="rId19" o:title=""/>
          </v:shape>
          <w:control r:id="rId21" w:name="DefaultOcxName12" w:shapeid="_x0000_i1062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Architectural Runway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61" type="#_x0000_t75" style="width:20.25pt;height:17.25pt" o:ole="">
            <v:imagedata r:id="rId19" o:title=""/>
          </v:shape>
          <w:control r:id="rId22" w:name="DefaultOcxName22" w:shapeid="_x0000_i1061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Incremental delivery of value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60" type="#_x0000_t75" style="width:20.25pt;height:17.25pt" o:ole="">
            <v:imagedata r:id="rId19" o:title=""/>
          </v:shape>
          <w:control r:id="rId23" w:name="DefaultOcxName32" w:shapeid="_x0000_i1060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Staggered integration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59" type="#_x0000_t75" style="width:20.25pt;height:17.25pt" o:ole="">
            <v:imagedata r:id="rId19" o:title=""/>
          </v:shape>
          <w:control r:id="rId24" w:name="DefaultOcxName41" w:shapeid="_x0000_i1059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Face-to-face interaction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Becoming a coach requires a shift from old behaviors to new ones. What are three examples of old behaviors? (Choose three.)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81" type="#_x0000_t75" style="width:20.25pt;height:17.25pt" o:ole="">
            <v:imagedata r:id="rId19" o:title=""/>
          </v:shape>
          <w:control r:id="rId25" w:name="DefaultOcxName6" w:shapeid="_x0000_i1081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Focusing on business value delivery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80" type="#_x0000_t75" style="width:20.25pt;height:17.25pt" o:ole="">
            <v:imagedata r:id="rId19" o:title=""/>
          </v:shape>
          <w:control r:id="rId26" w:name="DefaultOcxName13" w:shapeid="_x0000_i1080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Asking the team for the answers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79" type="#_x0000_t75" style="width:20.25pt;height:17.25pt" o:ole="">
            <v:imagedata r:id="rId19" o:title=""/>
          </v:shape>
          <w:control r:id="rId27" w:name="DefaultOcxName23" w:shapeid="_x0000_i1079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team problem solving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78" type="#_x0000_t75" style="width:20.25pt;height:17.25pt" o:ole="">
            <v:imagedata r:id="rId19" o:title=""/>
          </v:shape>
          <w:control r:id="rId28" w:name="DefaultOcxName33" w:shapeid="_x0000_i1078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Fixing problems for the team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77" type="#_x0000_t75" style="width:20.25pt;height:17.25pt" o:ole="">
            <v:imagedata r:id="rId19" o:title=""/>
          </v:shape>
          <w:control r:id="rId29" w:name="DefaultOcxName42" w:shapeid="_x0000_i1077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Driving toward specific outcomes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76" type="#_x0000_t75" style="width:20.25pt;height:17.25pt" o:ole="">
            <v:imagedata r:id="rId19" o:title=""/>
          </v:shape>
          <w:control r:id="rId30" w:name="DefaultOcxName51" w:shapeid="_x0000_i1076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Focusing on deadlines</w:t>
      </w:r>
    </w:p>
    <w:p w:rsidR="00A142A9" w:rsidRDefault="00A142A9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 xml:space="preserve">The skills of a good </w:t>
      </w:r>
      <w:proofErr w:type="spellStart"/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Scrum Master include which three attributes?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93" type="#_x0000_t75" style="width:20.25pt;height:17.25pt" o:ole="">
            <v:imagedata r:id="rId10" o:title=""/>
          </v:shape>
          <w:control r:id="rId31" w:name="DefaultOcxName7" w:shapeid="_x0000_i1093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Communicate, coordinate, cooperate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92" type="#_x0000_t75" style="width:20.25pt;height:17.25pt" o:ole="">
            <v:imagedata r:id="rId10" o:title=""/>
          </v:shape>
          <w:control r:id="rId32" w:name="DefaultOcxName14" w:shapeid="_x0000_i1092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Share, pair, communicate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91" type="#_x0000_t75" style="width:20.25pt;height:17.25pt" o:ole="">
            <v:imagedata r:id="rId10" o:title=""/>
          </v:shape>
          <w:control r:id="rId33" w:name="DefaultOcxName24" w:shapeid="_x0000_i1091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Self-organize, self-manage, self-direct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090" type="#_x0000_t75" style="width:20.25pt;height:17.25pt" o:ole="">
            <v:imagedata r:id="rId10" o:title=""/>
          </v:shape>
          <w:control r:id="rId34" w:name="DefaultOcxName34" w:shapeid="_x0000_i1090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Support, facilitate, show the way</w:t>
      </w:r>
    </w:p>
    <w:p w:rsidR="00A142A9" w:rsidRPr="00A142A9" w:rsidRDefault="00A142A9" w:rsidP="00A142A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example of a servant leader behavior pattern?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05" type="#_x0000_t75" style="width:20.25pt;height:17.25pt" o:ole="">
            <v:imagedata r:id="rId10" o:title=""/>
          </v:shape>
          <w:control r:id="rId35" w:name="DefaultOcxName8" w:shapeid="_x0000_i1105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Uses authority rather than persuasion when necessary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04" type="#_x0000_t75" style="width:20.25pt;height:17.25pt" o:ole="">
            <v:imagedata r:id="rId10" o:title=""/>
          </v:shape>
          <w:control r:id="rId36" w:name="DefaultOcxName15" w:shapeid="_x0000_i1104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Thinks about the day-to-day activities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03" type="#_x0000_t75" style="width:20.25pt;height:17.25pt" o:ole="">
            <v:imagedata r:id="rId10" o:title=""/>
          </v:shape>
          <w:control r:id="rId37" w:name="DefaultOcxName25" w:shapeid="_x0000_i1103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Focuses on individual task metrics</w:t>
      </w:r>
    </w:p>
    <w:p w:rsidR="00A142A9" w:rsidRPr="00A142A9" w:rsidRDefault="00A142A9" w:rsidP="00A142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02" type="#_x0000_t75" style="width:20.25pt;height:17.25pt" o:ole="">
            <v:imagedata r:id="rId10" o:title=""/>
          </v:shape>
          <w:control r:id="rId38" w:name="DefaultOcxName35" w:shapeid="_x0000_i1102"/>
        </w:object>
      </w:r>
      <w:r w:rsidRPr="00A142A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Understands and empathizes with others</w:t>
      </w:r>
    </w:p>
    <w:p w:rsidR="00E6400B" w:rsidRP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There are two primary aspects of a Lean-Agile mindset -- Lean Thinking and what else?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17" type="#_x0000_t75" style="width:20.25pt;height:17.25pt" o:ole="">
            <v:imagedata r:id="rId10" o:title=""/>
          </v:shape>
          <w:control r:id="rId39" w:name="DefaultOcxName9" w:shapeid="_x0000_i1117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Systems Engineering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16" type="#_x0000_t75" style="width:20.25pt;height:17.25pt" o:ole="">
            <v:imagedata r:id="rId10" o:title=""/>
          </v:shape>
          <w:control r:id="rId40" w:name="DefaultOcxName16" w:shapeid="_x0000_i1116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Lean Systems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15" type="#_x0000_t75" style="width:20.25pt;height:17.25pt" o:ole="">
            <v:imagedata r:id="rId10" o:title=""/>
          </v:shape>
          <w:control r:id="rId41" w:name="DefaultOcxName26" w:shapeid="_x0000_i1115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Embracing Agility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14" type="#_x0000_t75" style="width:20.25pt;height:17.25pt" o:ole="">
            <v:imagedata r:id="rId10" o:title=""/>
          </v:shape>
          <w:control r:id="rId42" w:name="DefaultOcxName36" w:shapeid="_x0000_i1114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Feature Enablement</w:t>
      </w:r>
    </w:p>
    <w:p w:rsidR="00E6400B" w:rsidRP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What is the recommended duration of a </w:t>
      </w:r>
      <w:proofErr w:type="spellStart"/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Iteration?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29" type="#_x0000_t75" style="width:20.25pt;height:17.25pt" o:ole="">
            <v:imagedata r:id="rId10" o:title=""/>
          </v:shape>
          <w:control r:id="rId43" w:name="DefaultOcxName10" w:shapeid="_x0000_i1129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Six weeks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28" type="#_x0000_t75" style="width:20.25pt;height:17.25pt" o:ole="">
            <v:imagedata r:id="rId10" o:title=""/>
          </v:shape>
          <w:control r:id="rId44" w:name="DefaultOcxName17" w:shapeid="_x0000_i1128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Two weeks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27" type="#_x0000_t75" style="width:20.25pt;height:17.25pt" o:ole="">
            <v:imagedata r:id="rId10" o:title=""/>
          </v:shape>
          <w:control r:id="rId45" w:name="DefaultOcxName27" w:shapeid="_x0000_i1127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Four weeks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26" type="#_x0000_t75" style="width:20.25pt;height:17.25pt" o:ole="">
            <v:imagedata r:id="rId10" o:title=""/>
          </v:shape>
          <w:control r:id="rId46" w:name="DefaultOcxName37" w:shapeid="_x0000_i1126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Three weeks</w:t>
      </w:r>
    </w:p>
    <w:p w:rsidR="00E6400B" w:rsidRP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main reason why some teams never reach stage 4 (Performing) in the stages of high performing teams?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41" type="#_x0000_t75" style="width:20.25pt;height:17.25pt" o:ole="">
            <v:imagedata r:id="rId10" o:title=""/>
          </v:shape>
          <w:control r:id="rId47" w:name="DefaultOcxName19" w:shapeid="_x0000_i1141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Because there is too much conflict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40" type="#_x0000_t75" style="width:20.25pt;height:17.25pt" o:ole="">
            <v:imagedata r:id="rId10" o:title=""/>
          </v:shape>
          <w:control r:id="rId48" w:name="DefaultOcxName18" w:shapeid="_x0000_i1140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Because leadership is spontaneous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39" type="#_x0000_t75" style="width:20.25pt;height:17.25pt" o:ole="">
            <v:imagedata r:id="rId10" o:title=""/>
          </v:shape>
          <w:control r:id="rId49" w:name="DefaultOcxName28" w:shapeid="_x0000_i1139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Because no one guides them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38" type="#_x0000_t75" style="width:20.25pt;height:17.25pt" o:ole="">
            <v:imagedata r:id="rId10" o:title=""/>
          </v:shape>
          <w:control r:id="rId50" w:name="DefaultOcxName38" w:shapeid="_x0000_i1138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Because the team is not structured correctly</w:t>
      </w:r>
    </w:p>
    <w:p w:rsid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</w:p>
    <w:p w:rsidR="00E6400B" w:rsidRPr="00E6400B" w:rsidRDefault="00E6400B" w:rsidP="00E6400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The program board highlights feature delivery dates, milestones, and what else for Agile Release Train teams?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53" type="#_x0000_t75" style="width:20.25pt;height:17.25pt" o:ole="">
            <v:imagedata r:id="rId10" o:title=""/>
          </v:shape>
          <w:control r:id="rId51" w:name="DefaultOcxName20" w:shapeid="_x0000_i1153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Objectives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52" type="#_x0000_t75" style="width:20.25pt;height:17.25pt" o:ole="">
            <v:imagedata r:id="rId10" o:title=""/>
          </v:shape>
          <w:control r:id="rId52" w:name="DefaultOcxName110" w:shapeid="_x0000_i1152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Dependencies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51" type="#_x0000_t75" style="width:20.25pt;height:17.25pt" o:ole="">
            <v:imagedata r:id="rId10" o:title=""/>
          </v:shape>
          <w:control r:id="rId53" w:name="DefaultOcxName29" w:shapeid="_x0000_i1151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Timeboxes</w:t>
      </w:r>
    </w:p>
    <w:p w:rsidR="00E6400B" w:rsidRPr="00E6400B" w:rsidRDefault="00E6400B" w:rsidP="00E640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50" type="#_x0000_t75" style="width:20.25pt;height:17.25pt" o:ole="">
            <v:imagedata r:id="rId10" o:title=""/>
          </v:shape>
          <w:control r:id="rId54" w:name="DefaultOcxName39" w:shapeid="_x0000_i1150"/>
        </w:object>
      </w:r>
      <w:r w:rsidRPr="00E6400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Requirements</w:t>
      </w:r>
    </w:p>
    <w:p w:rsidR="00B73286" w:rsidRPr="00B73286" w:rsidRDefault="00B73286" w:rsidP="00B7328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During PI Planning, who owns the planning of stories into Iterations?</w:t>
      </w:r>
    </w:p>
    <w:p w:rsidR="00B73286" w:rsidRPr="00B73286" w:rsidRDefault="00B73286" w:rsidP="00B732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65" type="#_x0000_t75" style="width:20.25pt;height:17.25pt" o:ole="">
            <v:imagedata r:id="rId10" o:title=""/>
          </v:shape>
          <w:control r:id="rId55" w:name="DefaultOcxName30" w:shapeid="_x0000_i1165"/>
        </w:object>
      </w: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Agile Teams</w:t>
      </w:r>
    </w:p>
    <w:p w:rsidR="00B73286" w:rsidRPr="00B73286" w:rsidRDefault="00B73286" w:rsidP="00B732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64" type="#_x0000_t75" style="width:20.25pt;height:17.25pt" o:ole="">
            <v:imagedata r:id="rId10" o:title=""/>
          </v:shape>
          <w:control r:id="rId56" w:name="DefaultOcxName111" w:shapeid="_x0000_i1164"/>
        </w:object>
      </w: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System Architect</w:t>
      </w:r>
    </w:p>
    <w:p w:rsidR="00B73286" w:rsidRPr="00B73286" w:rsidRDefault="00B73286" w:rsidP="00B732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63" type="#_x0000_t75" style="width:20.25pt;height:17.25pt" o:ole="">
            <v:imagedata r:id="rId10" o:title=""/>
          </v:shape>
          <w:control r:id="rId57" w:name="DefaultOcxName210" w:shapeid="_x0000_i1163"/>
        </w:object>
      </w: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 Management</w:t>
      </w:r>
    </w:p>
    <w:p w:rsidR="00B73286" w:rsidRPr="00B73286" w:rsidRDefault="00B73286" w:rsidP="00B732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62" type="#_x0000_t75" style="width:20.25pt;height:17.25pt" o:ole="">
            <v:imagedata r:id="rId10" o:title=""/>
          </v:shape>
          <w:control r:id="rId58" w:name="DefaultOcxName310" w:shapeid="_x0000_i1162"/>
        </w:object>
      </w:r>
      <w:r w:rsidRPr="00B7328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Scrum Master</w:t>
      </w:r>
    </w:p>
    <w:p w:rsidR="000E14AD" w:rsidRPr="000E14AD" w:rsidRDefault="000E14AD" w:rsidP="000E14AD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Scrum Masters help remove impediments, foster an environment for high-performing team dynamics, and what else?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77" type="#_x0000_t75" style="width:20.25pt;height:17.25pt" o:ole="">
            <v:imagedata r:id="rId10" o:title=""/>
          </v:shape>
          <w:control r:id="rId59" w:name="DefaultOcxName40" w:shapeid="_x0000_i1177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Estimating stories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76" type="#_x0000_t75" style="width:20.25pt;height:17.25pt" o:ole="">
            <v:imagedata r:id="rId10" o:title=""/>
          </v:shape>
          <w:control r:id="rId60" w:name="DefaultOcxName112" w:shapeid="_x0000_i1176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Relentless improvement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75" type="#_x0000_t75" style="width:20.25pt;height:17.25pt" o:ole="">
            <v:imagedata r:id="rId10" o:title=""/>
          </v:shape>
          <w:control r:id="rId61" w:name="DefaultOcxName211" w:shapeid="_x0000_i1175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Forming and re-forming teams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74" type="#_x0000_t75" style="width:20.25pt;height:17.25pt" o:ole="">
            <v:imagedata r:id="rId10" o:title=""/>
          </v:shape>
          <w:control r:id="rId62" w:name="DefaultOcxName311" w:shapeid="_x0000_i1174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delay</w:t>
      </w:r>
    </w:p>
    <w:p w:rsidR="000E14AD" w:rsidRPr="000E14AD" w:rsidRDefault="000E14AD" w:rsidP="000E14AD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common PI Planning anti-patterns? (Choose two.)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92" type="#_x0000_t75" style="width:20.25pt;height:17.25pt" o:ole="">
            <v:imagedata r:id="rId19" o:title=""/>
          </v:shape>
          <w:control r:id="rId63" w:name="DefaultOcxName44" w:shapeid="_x0000_i1192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decides which changes need to happen and when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91" type="#_x0000_t75" style="width:20.25pt;height:17.25pt" o:ole="">
            <v:imagedata r:id="rId19" o:title=""/>
          </v:shape>
          <w:control r:id="rId64" w:name="DefaultOcxName113" w:shapeid="_x0000_i1191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Stories are created for the PI Planning Iterations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90" type="#_x0000_t75" style="width:20.25pt;height:17.25pt" o:ole="">
            <v:imagedata r:id="rId19" o:title=""/>
          </v:shape>
          <w:control r:id="rId65" w:name="DefaultOcxName212" w:shapeid="_x0000_i1190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Too much time is spent prioritizing features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89" type="#_x0000_t75" style="width:20.25pt;height:17.25pt" o:ole="">
            <v:imagedata r:id="rId19" o:title=""/>
          </v:shape>
          <w:control r:id="rId66" w:name="DefaultOcxName312" w:shapeid="_x0000_i1189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Too much time is spent analyzing each story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188" type="#_x0000_t75" style="width:20.25pt;height:17.25pt" o:ole="">
            <v:imagedata r:id="rId19" o:title=""/>
          </v:shape>
          <w:control r:id="rId67" w:name="DefaultOcxName43" w:shapeid="_x0000_i1188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Part-time Scrum Masters do not have time to plan as part of the team</w:t>
      </w:r>
    </w:p>
    <w:p w:rsidR="000E14AD" w:rsidRPr="000E14AD" w:rsidRDefault="000E14AD" w:rsidP="000E14AD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are the 5 Whys used?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04" type="#_x0000_t75" style="width:20.25pt;height:17.25pt" o:ole="">
            <v:imagedata r:id="rId10" o:title=""/>
          </v:shape>
          <w:control r:id="rId68" w:name="DefaultOcxName45" w:shapeid="_x0000_i1204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brainstorm ideas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03" type="#_x0000_t75" style="width:20.25pt;height:17.25pt" o:ole="">
            <v:imagedata r:id="rId10" o:title=""/>
          </v:shape>
          <w:control r:id="rId69" w:name="DefaultOcxName114" w:shapeid="_x0000_i1203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identify a root cause(s) of a problem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02" type="#_x0000_t75" style="width:20.25pt;height:17.25pt" o:ole="">
            <v:imagedata r:id="rId10" o:title=""/>
          </v:shape>
          <w:control r:id="rId70" w:name="DefaultOcxName213" w:shapeid="_x0000_i1202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define acceptance criteria for a story</w:t>
      </w:r>
    </w:p>
    <w:p w:rsidR="000E14AD" w:rsidRPr="000E14AD" w:rsidRDefault="000E14AD" w:rsidP="000E14A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01" type="#_x0000_t75" style="width:20.25pt;height:17.25pt" o:ole="">
            <v:imagedata r:id="rId10" o:title=""/>
          </v:shape>
          <w:control r:id="rId71" w:name="DefaultOcxName313" w:shapeid="_x0000_i1201"/>
        </w:object>
      </w:r>
      <w:r w:rsidRPr="000E14AD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coach a team through powerful questions</w:t>
      </w:r>
    </w:p>
    <w:p w:rsidR="00A15505" w:rsidRPr="00A15505" w:rsidRDefault="00A15505" w:rsidP="00A1550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Who is responsible for prioritizing the Iteration Backlog?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16" type="#_x0000_t75" style="width:20.25pt;height:17.25pt" o:ole="">
            <v:imagedata r:id="rId10" o:title=""/>
          </v:shape>
          <w:control r:id="rId72" w:name="DefaultOcxName46" w:shapeid="_x0000_i1216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Owner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15" type="#_x0000_t75" style="width:20.25pt;height:17.25pt" o:ole="">
            <v:imagedata r:id="rId10" o:title=""/>
          </v:shape>
          <w:control r:id="rId73" w:name="DefaultOcxName115" w:shapeid="_x0000_i1215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Scrum Master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14" type="#_x0000_t75" style="width:20.25pt;height:17.25pt" o:ole="">
            <v:imagedata r:id="rId10" o:title=""/>
          </v:shape>
          <w:control r:id="rId74" w:name="DefaultOcxName214" w:shapeid="_x0000_i1214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Management Team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13" type="#_x0000_t75" style="width:20.25pt;height:17.25pt" o:ole="">
            <v:imagedata r:id="rId10" o:title=""/>
          </v:shape>
          <w:control r:id="rId75" w:name="DefaultOcxName314" w:shapeid="_x0000_i1213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Development Team</w:t>
      </w:r>
    </w:p>
    <w:p w:rsidR="00A15505" w:rsidRPr="00A15505" w:rsidRDefault="00A15505" w:rsidP="00A1550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A servant leader knows that his or her own growth comes from what?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28" type="#_x0000_t75" style="width:20.25pt;height:17.25pt" o:ole="">
            <v:imagedata r:id="rId10" o:title=""/>
          </v:shape>
          <w:control r:id="rId76" w:name="DefaultOcxName47" w:shapeid="_x0000_i1228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Management support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27" type="#_x0000_t75" style="width:20.25pt;height:17.25pt" o:ole="">
            <v:imagedata r:id="rId10" o:title=""/>
          </v:shape>
          <w:control r:id="rId77" w:name="DefaultOcxName116" w:shapeid="_x0000_i1227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Effective training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26" type="#_x0000_t75" style="width:20.25pt;height:17.25pt" o:ole="">
            <v:imagedata r:id="rId10" o:title=""/>
          </v:shape>
          <w:control r:id="rId78" w:name="DefaultOcxName215" w:shapeid="_x0000_i1226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Implementing a </w:t>
      </w:r>
      <w:proofErr w:type="spellStart"/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CALMeR</w:t>
      </w:r>
      <w:proofErr w:type="spellEnd"/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 approach to </w:t>
      </w:r>
      <w:proofErr w:type="spellStart"/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SAFe</w:t>
      </w:r>
      <w:proofErr w:type="spellEnd"/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25" type="#_x0000_t75" style="width:20.25pt;height:17.25pt" o:ole="">
            <v:imagedata r:id="rId10" o:title=""/>
          </v:shape>
          <w:control r:id="rId79" w:name="DefaultOcxName315" w:shapeid="_x0000_i1225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the growth of others</w:t>
      </w:r>
    </w:p>
    <w:p w:rsidR="00A15505" w:rsidRPr="00A15505" w:rsidRDefault="00A15505" w:rsidP="00A1550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T</w:t>
      </w:r>
      <w:r w:rsidRPr="00A1550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he business must depend on the team for what in order for the business to do any meaningful planning?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40" type="#_x0000_t75" style="width:20.25pt;height:17.25pt" o:ole="">
            <v:imagedata r:id="rId10" o:title=""/>
          </v:shape>
          <w:control r:id="rId80" w:name="DefaultOcxName48" w:shapeid="_x0000_i1240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Commitment to the plan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39" type="#_x0000_t75" style="width:20.25pt;height:17.25pt" o:ole="">
            <v:imagedata r:id="rId10" o:title=""/>
          </v:shape>
          <w:control r:id="rId81" w:name="DefaultOcxName117" w:shapeid="_x0000_i1239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Measurements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38" type="#_x0000_t75" style="width:20.25pt;height:17.25pt" o:ole="">
            <v:imagedata r:id="rId10" o:title=""/>
          </v:shape>
          <w:control r:id="rId82" w:name="DefaultOcxName216" w:shapeid="_x0000_i1238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cross-functional skill set</w:t>
      </w:r>
    </w:p>
    <w:p w:rsidR="00A15505" w:rsidRPr="00A15505" w:rsidRDefault="00A15505" w:rsidP="00A155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37" type="#_x0000_t75" style="width:20.25pt;height:17.25pt" o:ole="">
            <v:imagedata r:id="rId10" o:title=""/>
          </v:shape>
          <w:control r:id="rId83" w:name="DefaultOcxName316" w:shapeid="_x0000_i1237"/>
        </w:object>
      </w:r>
      <w:r w:rsidRPr="00A1550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 capabilities</w:t>
      </w:r>
    </w:p>
    <w:p w:rsidR="005D2206" w:rsidRP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Scrum Masters are effective by using Scrum methods, supporting </w:t>
      </w:r>
      <w:proofErr w:type="spellStart"/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principles and practices, and what else?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52" type="#_x0000_t75" style="width:20.25pt;height:17.25pt" o:ole="">
            <v:imagedata r:id="rId10" o:title=""/>
          </v:shape>
          <w:control r:id="rId84" w:name="DefaultOcxName49" w:shapeid="_x0000_i1252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Delivering through Agile practices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51" type="#_x0000_t75" style="width:20.25pt;height:17.25pt" o:ole="">
            <v:imagedata r:id="rId10" o:title=""/>
          </v:shape>
          <w:control r:id="rId85" w:name="DefaultOcxName118" w:shapeid="_x0000_i1251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Managing Architectural Runway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50" type="#_x0000_t75" style="width:20.25pt;height:17.25pt" o:ole="">
            <v:imagedata r:id="rId10" o:title=""/>
          </v:shape>
          <w:control r:id="rId86" w:name="DefaultOcxName217" w:shapeid="_x0000_i1250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Serving as a customer proxy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49" type="#_x0000_t75" style="width:20.25pt;height:17.25pt" o:ole="">
            <v:imagedata r:id="rId10" o:title=""/>
          </v:shape>
          <w:control r:id="rId87" w:name="DefaultOcxName317" w:shapeid="_x0000_i1249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Writing stories and enablers</w:t>
      </w:r>
    </w:p>
    <w:p w:rsidR="005D2206" w:rsidRP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What is the recommended frequency range for PI Planning in </w:t>
      </w:r>
      <w:proofErr w:type="spellStart"/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?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64" type="#_x0000_t75" style="width:20.25pt;height:17.25pt" o:ole="">
            <v:imagedata r:id="rId10" o:title=""/>
          </v:shape>
          <w:control r:id="rId88" w:name="DefaultOcxName50" w:shapeid="_x0000_i1264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6 to 8 weeks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63" type="#_x0000_t75" style="width:20.25pt;height:17.25pt" o:ole="">
            <v:imagedata r:id="rId10" o:title=""/>
          </v:shape>
          <w:control r:id="rId89" w:name="DefaultOcxName119" w:shapeid="_x0000_i1263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12 to 16 weeks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62" type="#_x0000_t75" style="width:20.25pt;height:17.25pt" o:ole="">
            <v:imagedata r:id="rId10" o:title=""/>
          </v:shape>
          <w:control r:id="rId90" w:name="DefaultOcxName218" w:shapeid="_x0000_i1262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8 to 12 weeks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61" type="#_x0000_t75" style="width:20.25pt;height:17.25pt" o:ole="">
            <v:imagedata r:id="rId10" o:title=""/>
          </v:shape>
          <w:control r:id="rId91" w:name="DefaultOcxName318" w:shapeid="_x0000_i1261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4 to 6 weeks</w:t>
      </w:r>
    </w:p>
    <w:p w:rsid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</w:p>
    <w:p w:rsid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</w:p>
    <w:p w:rsidR="005D2206" w:rsidRPr="005D2206" w:rsidRDefault="005D2206" w:rsidP="005D220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When does the Plan-Do-Check-Adjust cycle occur in Scrum?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76" type="#_x0000_t75" style="width:20.25pt;height:17.25pt" o:ole="">
            <v:imagedata r:id="rId10" o:title=""/>
          </v:shape>
          <w:control r:id="rId92" w:name="DefaultOcxName52" w:shapeid="_x0000_i1276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As part of the Iteration Retrospective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75" type="#_x0000_t75" style="width:20.25pt;height:17.25pt" o:ole="">
            <v:imagedata r:id="rId10" o:title=""/>
          </v:shape>
          <w:control r:id="rId93" w:name="DefaultOcxName120" w:shapeid="_x0000_i1275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At the Iteration Review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74" type="#_x0000_t75" style="width:20.25pt;height:17.25pt" o:ole="">
            <v:imagedata r:id="rId10" o:title=""/>
          </v:shape>
          <w:control r:id="rId94" w:name="DefaultOcxName219" w:shapeid="_x0000_i1274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At all formal Scrum events</w:t>
      </w:r>
    </w:p>
    <w:p w:rsidR="005D2206" w:rsidRPr="005D2206" w:rsidRDefault="005D2206" w:rsidP="005D2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73" type="#_x0000_t75" style="width:20.25pt;height:17.25pt" o:ole="">
            <v:imagedata r:id="rId10" o:title=""/>
          </v:shape>
          <w:control r:id="rId95" w:name="DefaultOcxName319" w:shapeid="_x0000_i1273"/>
        </w:object>
      </w:r>
      <w:r w:rsidRPr="005D220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In the daily Scrum</w:t>
      </w:r>
    </w:p>
    <w:p w:rsidR="00125936" w:rsidRPr="00125936" w:rsidRDefault="00125936" w:rsidP="0012593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an anti-pattern for the IP Iteration? (Choose two.)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91" type="#_x0000_t75" style="width:20.25pt;height:17.25pt" o:ole="">
            <v:imagedata r:id="rId19" o:title=""/>
          </v:shape>
          <w:control r:id="rId96" w:name="DefaultOcxName53" w:shapeid="_x0000_i1291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plan work for the IP Iteration during PI Planning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90" type="#_x0000_t75" style="width:20.25pt;height:17.25pt" o:ole="">
            <v:imagedata r:id="rId19" o:title=""/>
          </v:shape>
          <w:control r:id="rId97" w:name="DefaultOcxName121" w:shapeid="_x0000_i1290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wait for the IP Iteration to fix defects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89" type="#_x0000_t75" style="width:20.25pt;height:17.25pt" o:ole="">
            <v:imagedata r:id="rId19" o:title=""/>
          </v:shape>
          <w:control r:id="rId98" w:name="DefaultOcxName220" w:shapeid="_x0000_i1289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allow for sufficient capacity in the program roadmap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88" type="#_x0000_t75" style="width:20.25pt;height:17.25pt" o:ole="">
            <v:imagedata r:id="rId19" o:title=""/>
          </v:shape>
          <w:control r:id="rId99" w:name="DefaultOcxName320" w:shapeid="_x0000_i1288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minimize lost capacity when people are on vacation or holidays</w:t>
      </w:r>
    </w:p>
    <w:p w:rsidR="00125936" w:rsidRPr="00125936" w:rsidRDefault="00125936" w:rsidP="00125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287" type="#_x0000_t75" style="width:20.25pt;height:17.25pt" o:ole="">
            <v:imagedata r:id="rId19" o:title=""/>
          </v:shape>
          <w:control r:id="rId100" w:name="DefaultOcxName410" w:shapeid="_x0000_i1287"/>
        </w:object>
      </w:r>
      <w:r w:rsidRPr="00125936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ensure all stories and teams' PI plans are completed prior to the IP Iteration</w:t>
      </w:r>
    </w:p>
    <w:p w:rsidR="00690D9E" w:rsidRPr="00690D9E" w:rsidRDefault="00690D9E" w:rsidP="00690D9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often should Development Team members change?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03" type="#_x0000_t75" style="width:20.25pt;height:17.25pt" o:ole="">
            <v:imagedata r:id="rId10" o:title=""/>
          </v:shape>
          <w:control r:id="rId101" w:name="DefaultOcxName54" w:shapeid="_x0000_i1303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As more Agile Release Trains are launched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02" type="#_x0000_t75" style="width:20.25pt;height:17.25pt" o:ole="">
            <v:imagedata r:id="rId10" o:title=""/>
          </v:shape>
          <w:control r:id="rId102" w:name="DefaultOcxName122" w:shapeid="_x0000_i1302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they are needed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01" type="#_x0000_t75" style="width:20.25pt;height:17.25pt" o:ole="">
            <v:imagedata r:id="rId10" o:title=""/>
          </v:shape>
          <w:control r:id="rId103" w:name="DefaultOcxName221" w:shapeid="_x0000_i1301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Not more than every three Iterations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00" type="#_x0000_t75" style="width:20.25pt;height:17.25pt" o:ole="">
            <v:imagedata r:id="rId10" o:title=""/>
          </v:shape>
          <w:control r:id="rId104" w:name="DefaultOcxName321" w:shapeid="_x0000_i1300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Each Iteration</w:t>
      </w:r>
    </w:p>
    <w:p w:rsidR="00690D9E" w:rsidRPr="00690D9E" w:rsidRDefault="00690D9E" w:rsidP="00690D9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truth about teams?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15" type="#_x0000_t75" style="width:20.25pt;height:17.25pt" o:ole="">
            <v:imagedata r:id="rId10" o:title=""/>
          </v:shape>
          <w:control r:id="rId105" w:name="DefaultOcxName55" w:shapeid="_x0000_i1315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Products are more robust when individuals on teams have specific skill sets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14" type="#_x0000_t75" style="width:20.25pt;height:17.25pt" o:ole="">
            <v:imagedata r:id="rId10" o:title=""/>
          </v:shape>
          <w:control r:id="rId106" w:name="DefaultOcxName123" w:shapeid="_x0000_i1314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Development Teams can manage daily interruptions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13" type="#_x0000_t75" style="width:20.25pt;height:17.25pt" o:ole="">
            <v:imagedata r:id="rId10" o:title=""/>
          </v:shape>
          <w:control r:id="rId107" w:name="DefaultOcxName222" w:shapeid="_x0000_i1313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Changes in team composition do not impact productivity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12" type="#_x0000_t75" style="width:20.25pt;height:17.25pt" o:ole="">
            <v:imagedata r:id="rId10" o:title=""/>
          </v:shape>
          <w:control r:id="rId108" w:name="DefaultOcxName322" w:shapeid="_x0000_i1312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Teams are more productive than the same number of individuals</w:t>
      </w:r>
    </w:p>
    <w:p w:rsidR="00690D9E" w:rsidRPr="00690D9E" w:rsidRDefault="00690D9E" w:rsidP="00690D9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Who can change the backlog during an Iteration?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27" type="#_x0000_t75" style="width:20.25pt;height:17.25pt" o:ole="">
            <v:imagedata r:id="rId10" o:title=""/>
          </v:shape>
          <w:control r:id="rId109" w:name="DefaultOcxName56" w:shapeid="_x0000_i1327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Agile Team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26" type="#_x0000_t75" style="width:20.25pt;height:17.25pt" o:ole="">
            <v:imagedata r:id="rId10" o:title=""/>
          </v:shape>
          <w:control r:id="rId110" w:name="DefaultOcxName124" w:shapeid="_x0000_i1326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Scrum Master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25" type="#_x0000_t75" style="width:20.25pt;height:17.25pt" o:ole="">
            <v:imagedata r:id="rId10" o:title=""/>
          </v:shape>
          <w:control r:id="rId111" w:name="DefaultOcxName223" w:shapeid="_x0000_i1325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Owner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24" type="#_x0000_t75" style="width:20.25pt;height:17.25pt" o:ole="">
            <v:imagedata r:id="rId10" o:title=""/>
          </v:shape>
          <w:control r:id="rId112" w:name="DefaultOcxName323" w:shapeid="_x0000_i1324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Senior Management</w:t>
      </w:r>
    </w:p>
    <w:p w:rsidR="00690D9E" w:rsidRPr="00690D9E" w:rsidRDefault="00690D9E" w:rsidP="00690D9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What is the name of the event where all team members determine how much of the team's backlog they can commit to delivering during an upcoming Iteration?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39" type="#_x0000_t75" style="width:20.25pt;height:17.25pt" o:ole="">
            <v:imagedata r:id="rId10" o:title=""/>
          </v:shape>
          <w:control r:id="rId113" w:name="DefaultOcxName57" w:shapeid="_x0000_i1339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Planning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38" type="#_x0000_t75" style="width:20.25pt;height:17.25pt" o:ole="">
            <v:imagedata r:id="rId10" o:title=""/>
          </v:shape>
          <w:control r:id="rId114" w:name="DefaultOcxName125" w:shapeid="_x0000_i1338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Solution Demo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37" type="#_x0000_t75" style="width:20.25pt;height:17.25pt" o:ole="">
            <v:imagedata r:id="rId10" o:title=""/>
          </v:shape>
          <w:control r:id="rId115" w:name="DefaultOcxName224" w:shapeid="_x0000_i1337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Backlog Refinement</w:t>
      </w:r>
    </w:p>
    <w:p w:rsidR="00690D9E" w:rsidRPr="00690D9E" w:rsidRDefault="00690D9E" w:rsidP="00690D9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36" type="#_x0000_t75" style="width:20.25pt;height:17.25pt" o:ole="">
            <v:imagedata r:id="rId10" o:title=""/>
          </v:shape>
          <w:control r:id="rId116" w:name="DefaultOcxName324" w:shapeid="_x0000_i1336"/>
        </w:object>
      </w:r>
      <w:r w:rsidRPr="00690D9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Solution Planning</w:t>
      </w:r>
    </w:p>
    <w:p w:rsidR="00B3753C" w:rsidRPr="00B3753C" w:rsidRDefault="00B3753C" w:rsidP="00B3753C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Each PI Planning meeting evolves over time, and ending PI Planning with a Retrospective will help to do what?</w:t>
      </w:r>
    </w:p>
    <w:p w:rsidR="00B3753C" w:rsidRPr="00B3753C" w:rsidRDefault="00B3753C" w:rsidP="00B375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51" type="#_x0000_t75" style="width:20.25pt;height:17.25pt" o:ole="">
            <v:imagedata r:id="rId10" o:title=""/>
          </v:shape>
          <w:control r:id="rId117" w:name="DefaultOcxName58" w:shapeid="_x0000_i1351"/>
        </w:object>
      </w: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Fine tune the Economic Framework</w:t>
      </w:r>
    </w:p>
    <w:p w:rsidR="00B3753C" w:rsidRPr="00B3753C" w:rsidRDefault="00B3753C" w:rsidP="00B375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50" type="#_x0000_t75" style="width:20.25pt;height:17.25pt" o:ole="">
            <v:imagedata r:id="rId10" o:title=""/>
          </v:shape>
          <w:control r:id="rId118" w:name="DefaultOcxName126" w:shapeid="_x0000_i1350"/>
        </w:object>
      </w: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Continuously improve</w:t>
      </w:r>
    </w:p>
    <w:p w:rsidR="00B3753C" w:rsidRPr="00B3753C" w:rsidRDefault="00B3753C" w:rsidP="00B375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49" type="#_x0000_t75" style="width:20.25pt;height:17.25pt" o:ole="">
            <v:imagedata r:id="rId10" o:title=""/>
          </v:shape>
          <w:control r:id="rId119" w:name="DefaultOcxName225" w:shapeid="_x0000_i1349"/>
        </w:object>
      </w: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Lengthen the Architectural Runway</w:t>
      </w:r>
    </w:p>
    <w:p w:rsidR="00B3753C" w:rsidRPr="00B3753C" w:rsidRDefault="00B3753C" w:rsidP="00B375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48" type="#_x0000_t75" style="width:20.25pt;height:17.25pt" o:ole="">
            <v:imagedata r:id="rId10" o:title=""/>
          </v:shape>
          <w:control r:id="rId120" w:name="DefaultOcxName325" w:shapeid="_x0000_i1348"/>
        </w:object>
      </w:r>
      <w:r w:rsidRPr="00B3753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Meet compliance more rapidly</w:t>
      </w:r>
    </w:p>
    <w:p w:rsidR="00282D54" w:rsidRPr="00282D54" w:rsidRDefault="00282D54" w:rsidP="00282D5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meeting should the Scrum Master attend (not facilitate)?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63" type="#_x0000_t75" style="width:20.25pt;height:17.25pt" o:ole="">
            <v:imagedata r:id="rId10" o:title=""/>
          </v:shape>
          <w:control r:id="rId121" w:name="DefaultOcxName59" w:shapeid="_x0000_i1363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Review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62" type="#_x0000_t75" style="width:20.25pt;height:17.25pt" o:ole="">
            <v:imagedata r:id="rId10" o:title=""/>
          </v:shape>
          <w:control r:id="rId122" w:name="DefaultOcxName127" w:shapeid="_x0000_i1362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Daily Stand-up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61" type="#_x0000_t75" style="width:20.25pt;height:17.25pt" o:ole="">
            <v:imagedata r:id="rId10" o:title=""/>
          </v:shape>
          <w:control r:id="rId123" w:name="DefaultOcxName226" w:shapeid="_x0000_i1361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PO Sync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60" type="#_x0000_t75" style="width:20.25pt;height:17.25pt" o:ole="">
            <v:imagedata r:id="rId10" o:title=""/>
          </v:shape>
          <w:control r:id="rId124" w:name="DefaultOcxName326" w:shapeid="_x0000_i1360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Scrum of Scrums</w:t>
      </w:r>
    </w:p>
    <w:p w:rsidR="00282D54" w:rsidRPr="00282D54" w:rsidRDefault="00282D54" w:rsidP="00282D5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time where a Scrum Master can be a participant instead of a facilitator?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75" type="#_x0000_t75" style="width:20.25pt;height:17.25pt" o:ole="">
            <v:imagedata r:id="rId10" o:title=""/>
          </v:shape>
          <w:control r:id="rId125" w:name="DefaultOcxName60" w:shapeid="_x0000_i1375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If the entire team is present during the Daily Stand-up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74" type="#_x0000_t75" style="width:20.25pt;height:17.25pt" o:ole="">
            <v:imagedata r:id="rId10" o:title=""/>
          </v:shape>
          <w:control r:id="rId126" w:name="DefaultOcxName128" w:shapeid="_x0000_i1374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using ad-hoc teams for Inspect and Adapt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73" type="#_x0000_t75" style="width:20.25pt;height:17.25pt" o:ole="">
            <v:imagedata r:id="rId10" o:title=""/>
          </v:shape>
          <w:control r:id="rId127" w:name="DefaultOcxName227" w:shapeid="_x0000_i1373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During team breakout sessions at PI Planning</w:t>
      </w:r>
    </w:p>
    <w:p w:rsidR="00282D54" w:rsidRPr="00282D54" w:rsidRDefault="00282D54" w:rsidP="00282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72" type="#_x0000_t75" style="width:20.25pt;height:17.25pt" o:ole="">
            <v:imagedata r:id="rId10" o:title=""/>
          </v:shape>
          <w:control r:id="rId128" w:name="DefaultOcxName327" w:shapeid="_x0000_i1372"/>
        </w:object>
      </w:r>
      <w:r w:rsidRPr="00282D5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Agile Release Train does not require any team coordination</w:t>
      </w:r>
    </w:p>
    <w:p w:rsidR="00E86B07" w:rsidRPr="00E86B07" w:rsidRDefault="00E86B07" w:rsidP="00E86B0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good Scrum Master facilitation practices? (Choose two.)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90" type="#_x0000_t75" style="width:20.25pt;height:17.25pt" o:ole="">
            <v:imagedata r:id="rId19" o:title=""/>
          </v:shape>
          <w:control r:id="rId129" w:name="DefaultOcxName61" w:shapeid="_x0000_i1390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Ensure all voices are heard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89" type="#_x0000_t75" style="width:20.25pt;height:17.25pt" o:ole="">
            <v:imagedata r:id="rId19" o:title=""/>
          </v:shape>
          <w:control r:id="rId130" w:name="DefaultOcxName129" w:shapeid="_x0000_i1389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Allow for unproductive conflict to encourage open communication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88" type="#_x0000_t75" style="width:20.25pt;height:17.25pt" o:ole="">
            <v:imagedata r:id="rId19" o:title=""/>
          </v:shape>
          <w:control r:id="rId131" w:name="DefaultOcxName228" w:shapeid="_x0000_i1388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Create an environment of safety so that everyone feels comfortable contributing to the discussion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87" type="#_x0000_t75" style="width:20.25pt;height:17.25pt" o:ole="">
            <v:imagedata r:id="rId19" o:title=""/>
          </v:shape>
          <w:control r:id="rId132" w:name="DefaultOcxName328" w:shapeid="_x0000_i1387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Allow for deep, meaningful conversations even if it is outside the scope of the agenda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86" type="#_x0000_t75" style="width:20.25pt;height:17.25pt" o:ole="">
            <v:imagedata r:id="rId19" o:title=""/>
          </v:shape>
          <w:control r:id="rId133" w:name="DefaultOcxName411" w:shapeid="_x0000_i1386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Do not enforce accountability as it creates an environment of distrust</w:t>
      </w:r>
    </w:p>
    <w:p w:rsidR="00E86B07" w:rsidRPr="00E86B07" w:rsidRDefault="00E86B07" w:rsidP="00E86B0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 xml:space="preserve">An effective </w:t>
      </w:r>
      <w:proofErr w:type="spellStart"/>
      <w:r w:rsidRPr="00E86B0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E86B0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Scrum Master helps the team improve on their journey towards technical excellence through Continuous Integration, Continuous Deployment, and what else?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02" type="#_x0000_t75" style="width:20.25pt;height:17.25pt" o:ole="">
            <v:imagedata r:id="rId10" o:title=""/>
          </v:shape>
          <w:control r:id="rId134" w:name="DefaultOcxName62" w:shapeid="_x0000_i1402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DevOps team integration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01" type="#_x0000_t75" style="width:20.25pt;height:17.25pt" o:ole="">
            <v:imagedata r:id="rId10" o:title=""/>
          </v:shape>
          <w:control r:id="rId135" w:name="DefaultOcxName130" w:shapeid="_x0000_i1401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Test Driven Development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00" type="#_x0000_t75" style="width:20.25pt;height:17.25pt" o:ole="">
            <v:imagedata r:id="rId10" o:title=""/>
          </v:shape>
          <w:control r:id="rId136" w:name="DefaultOcxName229" w:shapeid="_x0000_i1400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State of the art build tools</w:t>
      </w:r>
    </w:p>
    <w:p w:rsidR="00E86B07" w:rsidRPr="00E86B07" w:rsidRDefault="00E86B07" w:rsidP="00E86B0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399" type="#_x0000_t75" style="width:20.25pt;height:17.25pt" o:ole="">
            <v:imagedata r:id="rId10" o:title=""/>
          </v:shape>
          <w:control r:id="rId137" w:name="DefaultOcxName329" w:shapeid="_x0000_i1399"/>
        </w:object>
      </w:r>
      <w:r w:rsidRPr="00E86B0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Exploration</w:t>
      </w:r>
    </w:p>
    <w:p w:rsidR="004B42BB" w:rsidRPr="004B42BB" w:rsidRDefault="004B42BB" w:rsidP="004B42B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the three pillars of Scrum?</w:t>
      </w:r>
    </w:p>
    <w:p w:rsidR="004B42BB" w:rsidRPr="004B42BB" w:rsidRDefault="004B42BB" w:rsidP="004B42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14" type="#_x0000_t75" style="width:20.25pt;height:17.25pt" o:ole="">
            <v:imagedata r:id="rId10" o:title=""/>
          </v:shape>
          <w:control r:id="rId138" w:name="DefaultOcxName63" w:shapeid="_x0000_i1414"/>
        </w:object>
      </w: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Adaptation, Transparency, Acceptance</w:t>
      </w:r>
    </w:p>
    <w:p w:rsidR="004B42BB" w:rsidRPr="004B42BB" w:rsidRDefault="004B42BB" w:rsidP="004B42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13" type="#_x0000_t75" style="width:20.25pt;height:17.25pt" o:ole="">
            <v:imagedata r:id="rId10" o:title=""/>
          </v:shape>
          <w:control r:id="rId139" w:name="DefaultOcxName131" w:shapeid="_x0000_i1413"/>
        </w:object>
      </w: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Collaboration, Acceptance, Progress</w:t>
      </w:r>
    </w:p>
    <w:p w:rsidR="004B42BB" w:rsidRPr="004B42BB" w:rsidRDefault="004B42BB" w:rsidP="004B42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12" type="#_x0000_t75" style="width:20.25pt;height:17.25pt" o:ole="">
            <v:imagedata r:id="rId10" o:title=""/>
          </v:shape>
          <w:control r:id="rId140" w:name="DefaultOcxName230" w:shapeid="_x0000_i1412"/>
        </w:object>
      </w: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Retrospection, Inspection, Adaptation</w:t>
      </w:r>
    </w:p>
    <w:p w:rsidR="004B42BB" w:rsidRPr="004B42BB" w:rsidRDefault="004B42BB" w:rsidP="004B42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11" type="#_x0000_t75" style="width:20.25pt;height:17.25pt" o:ole="">
            <v:imagedata r:id="rId10" o:title=""/>
          </v:shape>
          <w:control r:id="rId141" w:name="DefaultOcxName330" w:shapeid="_x0000_i1411"/>
        </w:object>
      </w:r>
      <w:r w:rsidRPr="004B42B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Transparency, Inspection, Adaptation</w:t>
      </w:r>
    </w:p>
    <w:p w:rsidR="003847E5" w:rsidRPr="003847E5" w:rsidRDefault="003847E5" w:rsidP="003847E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this statement describing? </w:t>
      </w:r>
      <w:r w:rsidRPr="003847E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'Agile Teams continuously adapt to new circumstances and enhance the methods of value delivery.'</w:t>
      </w:r>
    </w:p>
    <w:p w:rsidR="003847E5" w:rsidRPr="003847E5" w:rsidRDefault="003847E5" w:rsidP="003847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26" type="#_x0000_t75" style="width:20.25pt;height:17.25pt" o:ole="">
            <v:imagedata r:id="rId10" o:title=""/>
          </v:shape>
          <w:control r:id="rId142" w:name="DefaultOcxName64" w:shapeid="_x0000_i1426"/>
        </w:object>
      </w: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Deployment</w:t>
      </w:r>
    </w:p>
    <w:p w:rsidR="003847E5" w:rsidRPr="003847E5" w:rsidRDefault="003847E5" w:rsidP="003847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25" type="#_x0000_t75" style="width:20.25pt;height:17.25pt" o:ole="">
            <v:imagedata r:id="rId10" o:title=""/>
          </v:shape>
          <w:control r:id="rId143" w:name="DefaultOcxName132" w:shapeid="_x0000_i1425"/>
        </w:object>
      </w: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Improvement</w:t>
      </w:r>
    </w:p>
    <w:p w:rsidR="003847E5" w:rsidRPr="003847E5" w:rsidRDefault="003847E5" w:rsidP="003847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24" type="#_x0000_t75" style="width:20.25pt;height:17.25pt" o:ole="">
            <v:imagedata r:id="rId10" o:title=""/>
          </v:shape>
          <w:control r:id="rId144" w:name="DefaultOcxName231" w:shapeid="_x0000_i1424"/>
        </w:object>
      </w: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Delivery</w:t>
      </w:r>
    </w:p>
    <w:p w:rsidR="003847E5" w:rsidRPr="003847E5" w:rsidRDefault="003847E5" w:rsidP="003847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23" type="#_x0000_t75" style="width:20.25pt;height:17.25pt" o:ole="">
            <v:imagedata r:id="rId10" o:title=""/>
          </v:shape>
          <w:control r:id="rId145" w:name="DefaultOcxName331" w:shapeid="_x0000_i1423"/>
        </w:object>
      </w:r>
      <w:r w:rsidRPr="003847E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Integration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Features lend themselves to the Lean UX process model. They include a description, a benefit hypothesis, and what else?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38" type="#_x0000_t75" style="width:20.25pt;height:17.25pt" o:ole="">
            <v:imagedata r:id="rId10" o:title=""/>
          </v:shape>
          <w:control r:id="rId146" w:name="DefaultOcxName65" w:shapeid="_x0000_i1438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Acceptance criteria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37" type="#_x0000_t75" style="width:20.25pt;height:17.25pt" o:ole="">
            <v:imagedata r:id="rId10" o:title=""/>
          </v:shape>
          <w:control r:id="rId147" w:name="DefaultOcxName133" w:shapeid="_x0000_i1437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Scope and context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36" type="#_x0000_t75" style="width:20.25pt;height:17.25pt" o:ole="">
            <v:imagedata r:id="rId10" o:title=""/>
          </v:shape>
          <w:control r:id="rId148" w:name="DefaultOcxName232" w:shapeid="_x0000_i1436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Content readiness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35" type="#_x0000_t75" style="width:20.25pt;height:17.25pt" o:ole="">
            <v:imagedata r:id="rId10" o:title=""/>
          </v:shape>
          <w:control r:id="rId149" w:name="DefaultOcxName332" w:shapeid="_x0000_i1435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IP outcomes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Good coaches do not give people the answer, but instead they do what?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50" type="#_x0000_t75" style="width:20.25pt;height:17.25pt" o:ole="">
            <v:imagedata r:id="rId10" o:title=""/>
          </v:shape>
          <w:control r:id="rId150" w:name="DefaultOcxName66" w:shapeid="_x0000_i1450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They make the decisions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49" type="#_x0000_t75" style="width:20.25pt;height:17.25pt" o:ole="">
            <v:imagedata r:id="rId10" o:title=""/>
          </v:shape>
          <w:control r:id="rId151" w:name="DefaultOcxName134" w:shapeid="_x0000_i1449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They guide people to the solution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48" type="#_x0000_t75" style="width:20.25pt;height:17.25pt" o:ole="">
            <v:imagedata r:id="rId10" o:title=""/>
          </v:shape>
          <w:control r:id="rId152" w:name="DefaultOcxName233" w:shapeid="_x0000_i1448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They limit the number of questions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47" type="#_x0000_t75" style="width:20.25pt;height:17.25pt" o:ole="">
            <v:imagedata r:id="rId10" o:title=""/>
          </v:shape>
          <w:control r:id="rId153" w:name="DefaultOcxName333" w:shapeid="_x0000_i1447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They hold them to their commitments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 xml:space="preserve">In </w:t>
      </w:r>
      <w:proofErr w:type="spellStart"/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, who owns the decision for releasing changes into production?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62" type="#_x0000_t75" style="width:20.25pt;height:17.25pt" o:ole="">
            <v:imagedata r:id="rId10" o:title=""/>
          </v:shape>
          <w:control r:id="rId154" w:name="DefaultOcxName67" w:shapeid="_x0000_i1462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Release Management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61" type="#_x0000_t75" style="width:20.25pt;height:17.25pt" o:ole="">
            <v:imagedata r:id="rId10" o:title=""/>
          </v:shape>
          <w:control r:id="rId155" w:name="DefaultOcxName135" w:shapeid="_x0000_i1461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 Manager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60" type="#_x0000_t75" style="width:20.25pt;height:17.25pt" o:ole="">
            <v:imagedata r:id="rId10" o:title=""/>
          </v:shape>
          <w:control r:id="rId156" w:name="DefaultOcxName234" w:shapeid="_x0000_i1460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Business Owner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59" type="#_x0000_t75" style="width:20.25pt;height:17.25pt" o:ole="">
            <v:imagedata r:id="rId10" o:title=""/>
          </v:shape>
          <w:control r:id="rId157" w:name="DefaultOcxName334" w:shapeid="_x0000_i1459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Solution Owner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An effective </w:t>
      </w:r>
      <w:proofErr w:type="spellStart"/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Scrum Master is a team-based servant leader who helps the team do what?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74" type="#_x0000_t75" style="width:20.25pt;height:17.25pt" o:ole="">
            <v:imagedata r:id="rId10" o:title=""/>
          </v:shape>
          <w:control r:id="rId158" w:name="DefaultOcxName68" w:shapeid="_x0000_i1474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Understand and operate within Lean Budgets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73" type="#_x0000_t75" style="width:20.25pt;height:17.25pt" o:ole="">
            <v:imagedata r:id="rId10" o:title=""/>
          </v:shape>
          <w:control r:id="rId159" w:name="DefaultOcxName136" w:shapeid="_x0000_i1473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Embrace relentless improvement through Iteration Retrospectives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72" type="#_x0000_t75" style="width:20.25pt;height:17.25pt" o:ole="">
            <v:imagedata r:id="rId10" o:title=""/>
          </v:shape>
          <w:control r:id="rId160" w:name="DefaultOcxName235" w:shapeid="_x0000_i1472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Manage the team's own backlog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71" type="#_x0000_t75" style="width:20.25pt;height:17.25pt" o:ole="">
            <v:imagedata r:id="rId10" o:title=""/>
          </v:shape>
          <w:control r:id="rId161" w:name="DefaultOcxName335" w:shapeid="_x0000_i1471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Develop better and more specialized skill sets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statement is true about Scrum?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86" type="#_x0000_t75" style="width:20.25pt;height:17.25pt" o:ole="">
            <v:imagedata r:id="rId10" o:title=""/>
          </v:shape>
          <w:control r:id="rId162" w:name="DefaultOcxName69" w:shapeid="_x0000_i1486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 is based on empirical process control theory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85" type="#_x0000_t75" style="width:20.25pt;height:17.25pt" o:ole="">
            <v:imagedata r:id="rId10" o:title=""/>
          </v:shape>
          <w:control r:id="rId163" w:name="DefaultOcxName137" w:shapeid="_x0000_i1485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 is an ideal method for static design requirements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84" type="#_x0000_t75" style="width:20.25pt;height:17.25pt" o:ole="">
            <v:imagedata r:id="rId10" o:title=""/>
          </v:shape>
          <w:control r:id="rId164" w:name="DefaultOcxName236" w:shapeid="_x0000_i1484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 is a software delivery framework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83" type="#_x0000_t75" style="width:20.25pt;height:17.25pt" o:ole="">
            <v:imagedata r:id="rId10" o:title=""/>
          </v:shape>
          <w:control r:id="rId165" w:name="DefaultOcxName336" w:shapeid="_x0000_i1483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 is a process and a technique for building products</w:t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three attributes summarize DevOps? (Choose three.)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04" type="#_x0000_t75" style="width:20.25pt;height:17.25pt" o:ole="">
            <v:imagedata r:id="rId19" o:title=""/>
          </v:shape>
          <w:control r:id="rId166" w:name="DefaultOcxName70" w:shapeid="_x0000_i1504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high performing DevOps Team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03" type="#_x0000_t75" style="width:20.25pt;height:17.25pt" o:ole="">
            <v:imagedata r:id="rId19" o:title=""/>
          </v:shape>
          <w:control r:id="rId167" w:name="DefaultOcxName138" w:shapeid="_x0000_i1503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Solid infrastructure and automation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02" type="#_x0000_t75" style="width:20.25pt;height:17.25pt" o:ole="">
            <v:imagedata r:id="rId19" o:title=""/>
          </v:shape>
          <w:control r:id="rId168" w:name="DefaultOcxName237" w:shapeid="_x0000_i1502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shared culture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01" type="#_x0000_t75" style="width:20.25pt;height:17.25pt" o:ole="">
            <v:imagedata r:id="rId19" o:title=""/>
          </v:shape>
          <w:control r:id="rId169" w:name="DefaultOcxName337" w:shapeid="_x0000_i1501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Strong organizational structure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00" type="#_x0000_t75" style="width:20.25pt;height:17.25pt" o:ole="">
            <v:imagedata r:id="rId19" o:title=""/>
          </v:shape>
          <w:control r:id="rId170" w:name="DefaultOcxName412" w:shapeid="_x0000_i1500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set of technical practices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499" type="#_x0000_t75" style="width:20.25pt;height:17.25pt" o:ole="">
            <v:imagedata r:id="rId19" o:title=""/>
          </v:shape>
          <w:control r:id="rId171" w:name="DefaultOcxName510" w:shapeid="_x0000_i1499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mindset</w:t>
      </w:r>
    </w:p>
    <w:p w:rsidR="008873FF" w:rsidRDefault="008873FF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8873FF" w:rsidRPr="008873FF" w:rsidRDefault="008873FF" w:rsidP="008873F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According to the Five Dysfunctions of a Team, what is a team's ultimate competitive advantage?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16" type="#_x0000_t75" style="width:20.25pt;height:17.25pt" o:ole="">
            <v:imagedata r:id="rId10" o:title=""/>
          </v:shape>
          <w:control r:id="rId172" w:name="DefaultOcxName71" w:shapeid="_x0000_i1516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Teamwork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15" type="#_x0000_t75" style="width:20.25pt;height:17.25pt" o:ole="">
            <v:imagedata r:id="rId10" o:title=""/>
          </v:shape>
          <w:control r:id="rId173" w:name="DefaultOcxName139" w:shapeid="_x0000_i1515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Trust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14" type="#_x0000_t75" style="width:20.25pt;height:17.25pt" o:ole="">
            <v:imagedata r:id="rId10" o:title=""/>
          </v:shape>
          <w:control r:id="rId174" w:name="DefaultOcxName238" w:shapeid="_x0000_i1514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Commitment</w:t>
      </w:r>
    </w:p>
    <w:p w:rsidR="008873FF" w:rsidRPr="008873FF" w:rsidRDefault="008873FF" w:rsidP="008873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13" type="#_x0000_t75" style="width:20.25pt;height:17.25pt" o:ole="">
            <v:imagedata r:id="rId10" o:title=""/>
          </v:shape>
          <w:control r:id="rId175" w:name="DefaultOcxName338" w:shapeid="_x0000_i1513"/>
        </w:object>
      </w:r>
      <w:r w:rsidRPr="008873F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Accountability</w:t>
      </w:r>
    </w:p>
    <w:p w:rsidR="0021096A" w:rsidRPr="0021096A" w:rsidRDefault="0021096A" w:rsidP="0021096A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Cadence and what other action are the key constructs to delivering continuous value?</w:t>
      </w:r>
    </w:p>
    <w:p w:rsidR="0021096A" w:rsidRPr="0021096A" w:rsidRDefault="0021096A" w:rsidP="002109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28" type="#_x0000_t75" style="width:20.25pt;height:17.25pt" o:ole="">
            <v:imagedata r:id="rId10" o:title=""/>
          </v:shape>
          <w:control r:id="rId176" w:name="DefaultOcxName72" w:shapeid="_x0000_i1528"/>
        </w:object>
      </w: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Refactoring</w:t>
      </w:r>
    </w:p>
    <w:p w:rsidR="0021096A" w:rsidRPr="0021096A" w:rsidRDefault="0021096A" w:rsidP="002109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27" type="#_x0000_t75" style="width:20.25pt;height:17.25pt" o:ole="">
            <v:imagedata r:id="rId10" o:title=""/>
          </v:shape>
          <w:control r:id="rId177" w:name="DefaultOcxName140" w:shapeid="_x0000_i1527"/>
        </w:object>
      </w: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Synchronization</w:t>
      </w:r>
    </w:p>
    <w:p w:rsidR="0021096A" w:rsidRPr="0021096A" w:rsidRDefault="0021096A" w:rsidP="002109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26" type="#_x0000_t75" style="width:20.25pt;height:17.25pt" o:ole="">
            <v:imagedata r:id="rId10" o:title=""/>
          </v:shape>
          <w:control r:id="rId178" w:name="DefaultOcxName239" w:shapeid="_x0000_i1526"/>
        </w:object>
      </w: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Flexibility</w:t>
      </w:r>
    </w:p>
    <w:p w:rsidR="0021096A" w:rsidRPr="0021096A" w:rsidRDefault="0021096A" w:rsidP="002109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25" type="#_x0000_t75" style="width:20.25pt;height:17.25pt" o:ole="">
            <v:imagedata r:id="rId10" o:title=""/>
          </v:shape>
          <w:control r:id="rId179" w:name="DefaultOcxName339" w:shapeid="_x0000_i1525"/>
        </w:object>
      </w:r>
      <w:r w:rsidRPr="0021096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Execution</w:t>
      </w:r>
    </w:p>
    <w:p w:rsidR="00F23CB9" w:rsidRPr="00F23CB9" w:rsidRDefault="00F23CB9" w:rsidP="00F23CB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During PI Planning, which two tasks are part of the Scrum Master's role in the first team breakout? (Choose two.)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43" type="#_x0000_t75" style="width:20.25pt;height:17.25pt" o:ole="">
            <v:imagedata r:id="rId19" o:title=""/>
          </v:shape>
          <w:control r:id="rId180" w:name="DefaultOcxName73" w:shapeid="_x0000_i1543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Identify as many risks and dependencies as possible for the Management Review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42" type="#_x0000_t75" style="width:20.25pt;height:17.25pt" o:ole="">
            <v:imagedata r:id="rId19" o:title=""/>
          </v:shape>
          <w:control r:id="rId181" w:name="DefaultOcxName141" w:shapeid="_x0000_i1542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Provide clarifications necessary to assist the team with their story estimating and sequencing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41" type="#_x0000_t75" style="width:20.25pt;height:17.25pt" o:ole="">
            <v:imagedata r:id="rId19" o:title=""/>
          </v:shape>
          <w:control r:id="rId182" w:name="DefaultOcxName240" w:shapeid="_x0000_i1541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Review and reprioritize the Team Backlog as part of the preparatory work for the second team breakout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40" type="#_x0000_t75" style="width:20.25pt;height:17.25pt" o:ole="">
            <v:imagedata r:id="rId19" o:title=""/>
          </v:shape>
          <w:control r:id="rId183" w:name="DefaultOcxName340" w:shapeid="_x0000_i1540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 involved in the Program Backlog refinement and preparation</w:t>
      </w:r>
    </w:p>
    <w:p w:rsidR="00F23CB9" w:rsidRPr="00F23CB9" w:rsidRDefault="00F23CB9" w:rsidP="00F23CB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39" type="#_x0000_t75" style="width:20.25pt;height:17.25pt" o:ole="">
            <v:imagedata r:id="rId19" o:title=""/>
          </v:shape>
          <w:control r:id="rId184" w:name="DefaultOcxName413" w:shapeid="_x0000_i1539"/>
        </w:object>
      </w:r>
      <w:r w:rsidRPr="00F23CB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Facilitate the coordination with other teams for dependencies</w:t>
      </w:r>
    </w:p>
    <w:p w:rsidR="006B0C31" w:rsidRPr="006B0C31" w:rsidRDefault="006B0C31" w:rsidP="006B0C31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Participating in PI Planning enables teams to gain alignment and commitment around a clear set of what?</w:t>
      </w:r>
    </w:p>
    <w:p w:rsidR="006B0C31" w:rsidRPr="006B0C31" w:rsidRDefault="006B0C31" w:rsidP="006B0C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55" type="#_x0000_t75" style="width:20.25pt;height:17.25pt" o:ole="">
            <v:imagedata r:id="rId10" o:title=""/>
          </v:shape>
          <w:control r:id="rId185" w:name="DefaultOcxName74" w:shapeid="_x0000_i1555"/>
        </w:object>
      </w: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 dependencies</w:t>
      </w:r>
    </w:p>
    <w:p w:rsidR="006B0C31" w:rsidRPr="006B0C31" w:rsidRDefault="006B0C31" w:rsidP="006B0C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54" type="#_x0000_t75" style="width:20.25pt;height:17.25pt" o:ole="">
            <v:imagedata r:id="rId10" o:title=""/>
          </v:shape>
          <w:control r:id="rId186" w:name="DefaultOcxName142" w:shapeid="_x0000_i1554"/>
        </w:object>
      </w: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Prioritized objectives</w:t>
      </w:r>
    </w:p>
    <w:p w:rsidR="006B0C31" w:rsidRPr="006B0C31" w:rsidRDefault="006B0C31" w:rsidP="006B0C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53" type="#_x0000_t75" style="width:20.25pt;height:17.25pt" o:ole="">
            <v:imagedata r:id="rId10" o:title=""/>
          </v:shape>
          <w:control r:id="rId187" w:name="DefaultOcxName241" w:shapeid="_x0000_i1553"/>
        </w:object>
      </w: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Features and benefits</w:t>
      </w:r>
    </w:p>
    <w:p w:rsidR="006B0C31" w:rsidRPr="006B0C31" w:rsidRDefault="006B0C31" w:rsidP="006B0C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52" type="#_x0000_t75" style="width:20.25pt;height:17.25pt" o:ole="">
            <v:imagedata r:id="rId10" o:title=""/>
          </v:shape>
          <w:control r:id="rId188" w:name="DefaultOcxName341" w:shapeid="_x0000_i1552"/>
        </w:object>
      </w:r>
      <w:r w:rsidRPr="006B0C3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User stories</w:t>
      </w:r>
    </w:p>
    <w:p w:rsidR="007A5DEE" w:rsidRPr="007A5DEE" w:rsidRDefault="007A5DEE" w:rsidP="007A5DE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Why do teams have an Iteration Retrospective?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67" type="#_x0000_t75" style="width:20.25pt;height:17.25pt" o:ole="">
            <v:imagedata r:id="rId10" o:title=""/>
          </v:shape>
          <w:control r:id="rId189" w:name="DefaultOcxName75" w:shapeid="_x0000_i1567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iterate on stories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66" type="#_x0000_t75" style="width:20.25pt;height:17.25pt" o:ole="">
            <v:imagedata r:id="rId10" o:title=""/>
          </v:shape>
          <w:control r:id="rId190" w:name="DefaultOcxName143" w:shapeid="_x0000_i1566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identify acceptance criteria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65" type="#_x0000_t75" style="width:20.25pt;height:17.25pt" o:ole="">
            <v:imagedata r:id="rId10" o:title=""/>
          </v:shape>
          <w:control r:id="rId191" w:name="DefaultOcxName242" w:shapeid="_x0000_i1565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evaluate metrics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64" type="#_x0000_t75" style="width:20.25pt;height:17.25pt" o:ole="">
            <v:imagedata r:id="rId10" o:title=""/>
          </v:shape>
          <w:control r:id="rId192" w:name="DefaultOcxName342" w:shapeid="_x0000_i1564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adjust and identify ways to improve</w:t>
      </w:r>
    </w:p>
    <w:p w:rsidR="007A5DEE" w:rsidRPr="007A5DEE" w:rsidRDefault="007A5DEE" w:rsidP="007A5DE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Who commits to the plan at the end of Iteration Planning?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79" type="#_x0000_t75" style="width:20.25pt;height:17.25pt" o:ole="">
            <v:imagedata r:id="rId10" o:title=""/>
          </v:shape>
          <w:control r:id="rId193" w:name="DefaultOcxName76" w:shapeid="_x0000_i1579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Owner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78" type="#_x0000_t75" style="width:20.25pt;height:17.25pt" o:ole="">
            <v:imagedata r:id="rId10" o:title=""/>
          </v:shape>
          <w:control r:id="rId194" w:name="DefaultOcxName144" w:shapeid="_x0000_i1578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77" type="#_x0000_t75" style="width:20.25pt;height:17.25pt" o:ole="">
            <v:imagedata r:id="rId10" o:title=""/>
          </v:shape>
          <w:control r:id="rId195" w:name="DefaultOcxName243" w:shapeid="_x0000_i1577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Scrum Master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76" type="#_x0000_t75" style="width:20.25pt;height:17.25pt" o:ole="">
            <v:imagedata r:id="rId10" o:title=""/>
          </v:shape>
          <w:control r:id="rId196" w:name="DefaultOcxName343" w:shapeid="_x0000_i1576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Solution Owner</w:t>
      </w:r>
    </w:p>
    <w:p w:rsidR="007A5DEE" w:rsidRPr="007A5DEE" w:rsidRDefault="007A5DEE" w:rsidP="007A5DE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purpose of the Plan-Do-Check-Adjust cycle?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91" type="#_x0000_t75" style="width:20.25pt;height:17.25pt" o:ole="">
            <v:imagedata r:id="rId10" o:title=""/>
          </v:shape>
          <w:control r:id="rId197" w:name="DefaultOcxName77" w:shapeid="_x0000_i1591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give the Agile Release Train team members a process tool to keep the train on the tracks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90" type="#_x0000_t75" style="width:20.25pt;height:17.25pt" o:ole="">
            <v:imagedata r:id="rId10" o:title=""/>
          </v:shape>
          <w:control r:id="rId198" w:name="DefaultOcxName145" w:shapeid="_x0000_i1590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a regular, predictable development cadence to produce an increment of value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89" type="#_x0000_t75" style="width:20.25pt;height:17.25pt" o:ole="">
            <v:imagedata r:id="rId10" o:title=""/>
          </v:shape>
          <w:control r:id="rId199" w:name="DefaultOcxName244" w:shapeid="_x0000_i1589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allow the team to perform some final backlog refinement for upcoming Iteration Planning</w:t>
      </w:r>
    </w:p>
    <w:p w:rsidR="007A5DEE" w:rsidRPr="007A5DEE" w:rsidRDefault="007A5DEE" w:rsidP="007A5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588" type="#_x0000_t75" style="width:20.25pt;height:17.25pt" o:ole="">
            <v:imagedata r:id="rId10" o:title=""/>
          </v:shape>
          <w:control r:id="rId200" w:name="DefaultOcxName344" w:shapeid="_x0000_i1588"/>
        </w:object>
      </w:r>
      <w:r w:rsidRPr="007A5DE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create a continuous flow of work to support the delivery pipeline</w:t>
      </w:r>
    </w:p>
    <w:p w:rsidR="00857E79" w:rsidRDefault="00857E79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br w:type="page"/>
      </w:r>
    </w:p>
    <w:p w:rsidR="00857E79" w:rsidRPr="00AA394B" w:rsidRDefault="00857E79" w:rsidP="00857E79">
      <w:pPr>
        <w:pStyle w:val="Title"/>
        <w:jc w:val="center"/>
        <w:rPr>
          <w:sz w:val="40"/>
          <w:szCs w:val="40"/>
        </w:rPr>
      </w:pPr>
      <w:r w:rsidRPr="00AA394B">
        <w:rPr>
          <w:sz w:val="40"/>
          <w:szCs w:val="40"/>
        </w:rPr>
        <w:lastRenderedPageBreak/>
        <w:t xml:space="preserve">SAFe </w:t>
      </w:r>
      <w:r w:rsidR="00AA394B" w:rsidRPr="00AA394B">
        <w:rPr>
          <w:sz w:val="40"/>
          <w:szCs w:val="40"/>
        </w:rPr>
        <w:t>4.5 scrum master</w:t>
      </w:r>
      <w:r w:rsidRPr="00AA394B">
        <w:rPr>
          <w:sz w:val="40"/>
          <w:szCs w:val="40"/>
        </w:rPr>
        <w:t xml:space="preserve"> – validation exam</w:t>
      </w:r>
    </w:p>
    <w:p w:rsidR="00857E79" w:rsidRDefault="00857E79" w:rsidP="00857E79">
      <w:pPr>
        <w:pStyle w:val="Heading1"/>
      </w:pPr>
      <w:r>
        <w:t>Questions &amp; Answers</w:t>
      </w:r>
    </w:p>
    <w:p w:rsidR="00857E79" w:rsidRDefault="00857E79" w:rsidP="00857E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often should a System Demo occur?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03" type="#_x0000_t75" style="width:20.25pt;height:17.25pt" o:ole="">
            <v:imagedata r:id="rId10" o:title=""/>
          </v:shape>
          <w:control r:id="rId201" w:name="DefaultOcxName78" w:shapeid="_x0000_i1603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PI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02" type="#_x0000_t75" style="width:20.25pt;height:17.25pt" o:ole="">
            <v:imagedata r:id="rId10" o:title=""/>
          </v:shape>
          <w:control r:id="rId202" w:name="DefaultOcxName146" w:shapeid="_x0000_i1602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Iteration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01" type="#_x0000_t75" style="width:20.25pt;height:17.25pt" o:ole="">
            <v:imagedata r:id="rId10" o:title=""/>
          </v:shape>
          <w:control r:id="rId203" w:name="DefaultOcxName245" w:shapeid="_x0000_i1601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week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00" type="#_x0000_t75" style="width:20.25pt;height:17.25pt" o:ole="">
            <v:imagedata r:id="rId10" o:title=""/>
          </v:shape>
          <w:control r:id="rId204" w:name="DefaultOcxName345" w:shapeid="_x0000_i1600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Every release</w:t>
      </w: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PI Objectives summarize data into meaningful information that enhances alignment and provides what outcome?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15" type="#_x0000_t75" style="width:20.25pt;height:17.25pt" o:ole="">
            <v:imagedata r:id="rId10" o:title=""/>
          </v:shape>
          <w:control r:id="rId205" w:name="DefaultOcxName79" w:shapeid="_x0000_i1615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process for defining team goals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14" type="#_x0000_t75" style="width:20.25pt;height:17.25pt" o:ole="">
            <v:imagedata r:id="rId10" o:title=""/>
          </v:shape>
          <w:control r:id="rId206" w:name="DefaultOcxName147" w:shapeid="_x0000_i1614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Visibility for all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13" type="#_x0000_t75" style="width:20.25pt;height:17.25pt" o:ole="">
            <v:imagedata r:id="rId10" o:title=""/>
          </v:shape>
          <w:control r:id="rId207" w:name="DefaultOcxName246" w:shapeid="_x0000_i1613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Clear products or solutions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12" type="#_x0000_t75" style="width:20.25pt;height:17.25pt" o:ole="">
            <v:imagedata r:id="rId10" o:title=""/>
          </v:shape>
          <w:control r:id="rId208" w:name="DefaultOcxName346" w:shapeid="_x0000_i1612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guiding coalition</w:t>
      </w: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When looking at a program board, what does it mean when a feature is placed in a team’s swim lane with no strings?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27" type="#_x0000_t75" style="width:20.25pt;height:17.25pt" o:ole="">
            <v:imagedata r:id="rId10" o:title=""/>
          </v:shape>
          <w:control r:id="rId209" w:name="DefaultOcxName80" w:shapeid="_x0000_i1627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That the team has little confidence it will happen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26" type="#_x0000_t75" style="width:20.25pt;height:17.25pt" o:ole="">
            <v:imagedata r:id="rId10" o:title=""/>
          </v:shape>
          <w:control r:id="rId210" w:name="DefaultOcxName148" w:shapeid="_x0000_i1626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That all the risks have been </w:t>
      </w:r>
      <w:proofErr w:type="spellStart"/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ROAMed</w:t>
      </w:r>
      <w:proofErr w:type="spellEnd"/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25" type="#_x0000_t75" style="width:20.25pt;height:17.25pt" o:ole="">
            <v:imagedata r:id="rId10" o:title=""/>
          </v:shape>
          <w:control r:id="rId211" w:name="DefaultOcxName247" w:shapeid="_x0000_i1625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That the feature should be completed before any other feature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24" type="#_x0000_t75" style="width:20.25pt;height:17.25pt" o:ole="">
            <v:imagedata r:id="rId10" o:title=""/>
          </v:shape>
          <w:control r:id="rId212" w:name="DefaultOcxName347" w:shapeid="_x0000_i1624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That the feature can be completed independent from other teams</w:t>
      </w: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goal of the Scrum of Scrums event?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39" type="#_x0000_t75" style="width:20.25pt;height:17.25pt" o:ole="">
            <v:imagedata r:id="rId10" o:title=""/>
          </v:shape>
          <w:control r:id="rId213" w:name="DefaultOcxName81" w:shapeid="_x0000_i1639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review the Agile Release Train's progress toward its PI Objectives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38" type="#_x0000_t75" style="width:20.25pt;height:17.25pt" o:ole="">
            <v:imagedata r:id="rId10" o:title=""/>
          </v:shape>
          <w:control r:id="rId214" w:name="DefaultOcxName149" w:shapeid="_x0000_i1638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demo features to Product Management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37" type="#_x0000_t75" style="width:20.25pt;height:17.25pt" o:ole="">
            <v:imagedata r:id="rId10" o:title=""/>
          </v:shape>
          <w:control r:id="rId215" w:name="DefaultOcxName248" w:shapeid="_x0000_i1637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review each team's progress on its stories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36" type="#_x0000_t75" style="width:20.25pt;height:17.25pt" o:ole="">
            <v:imagedata r:id="rId10" o:title=""/>
          </v:shape>
          <w:control r:id="rId216" w:name="DefaultOcxName348" w:shapeid="_x0000_i1636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focus on Agile Release Train process improvement</w:t>
      </w:r>
    </w:p>
    <w:p w:rsidR="006101F4" w:rsidRDefault="006101F4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6101F4" w:rsidRPr="006101F4" w:rsidRDefault="006101F4" w:rsidP="006101F4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Which two actions are part of the Scrum Master's role in PI Planning? (Choose two.)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54" type="#_x0000_t75" style="width:20.25pt;height:17.25pt" o:ole="">
            <v:imagedata r:id="rId19" o:title=""/>
          </v:shape>
          <w:control r:id="rId217" w:name="DefaultOcxName82" w:shapeid="_x0000_i1654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Prioritize features to support the Program Vision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53" type="#_x0000_t75" style="width:20.25pt;height:17.25pt" o:ole="">
            <v:imagedata r:id="rId19" o:title=""/>
          </v:shape>
          <w:control r:id="rId218" w:name="DefaultOcxName150" w:shapeid="_x0000_i1653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Manage the program board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52" type="#_x0000_t75" style="width:20.25pt;height:17.25pt" o:ole="">
            <v:imagedata r:id="rId19" o:title=""/>
          </v:shape>
          <w:control r:id="rId219" w:name="DefaultOcxName249" w:shapeid="_x0000_i1652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Ensure the team builds a plan they can commit to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51" type="#_x0000_t75" style="width:20.25pt;height:17.25pt" o:ole="">
            <v:imagedata r:id="rId19" o:title=""/>
          </v:shape>
          <w:control r:id="rId220" w:name="DefaultOcxName349" w:shapeid="_x0000_i1651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Align the Value Stream and Agile Release Trains to a common vision</w:t>
      </w:r>
    </w:p>
    <w:p w:rsidR="006101F4" w:rsidRPr="006101F4" w:rsidRDefault="006101F4" w:rsidP="006101F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50" type="#_x0000_t75" style="width:20.25pt;height:17.25pt" o:ole="">
            <v:imagedata r:id="rId19" o:title=""/>
          </v:shape>
          <w:control r:id="rId221" w:name="DefaultOcxName414" w:shapeid="_x0000_i1650"/>
        </w:object>
      </w:r>
      <w:r w:rsidRPr="006101F4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Serve as the customer proxy and work with Product Management</w:t>
      </w:r>
    </w:p>
    <w:p w:rsidR="004C6775" w:rsidRPr="004C6775" w:rsidRDefault="004C6775" w:rsidP="004C677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The goal of Lean is to deliver the maximum customer value in the shortest sustainable lead time while providing what else?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66" type="#_x0000_t75" style="width:20.25pt;height:17.25pt" o:ole="">
            <v:imagedata r:id="rId10" o:title=""/>
          </v:shape>
          <w:control r:id="rId222" w:name="DefaultOcxName83" w:shapeid="_x0000_i1666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highest possible quality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65" type="#_x0000_t75" style="width:20.25pt;height:17.25pt" o:ole="">
            <v:imagedata r:id="rId10" o:title=""/>
          </v:shape>
          <w:control r:id="rId223" w:name="DefaultOcxName151" w:shapeid="_x0000_i1665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Increased production capability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64" type="#_x0000_t75" style="width:20.25pt;height:17.25pt" o:ole="">
            <v:imagedata r:id="rId10" o:title=""/>
          </v:shape>
          <w:control r:id="rId224" w:name="DefaultOcxName250" w:shapeid="_x0000_i1664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Significant team contributions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63" type="#_x0000_t75" style="width:20.25pt;height:17.25pt" o:ole="">
            <v:imagedata r:id="rId10" o:title=""/>
          </v:shape>
          <w:control r:id="rId225" w:name="DefaultOcxName350" w:shapeid="_x0000_i1663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greatest output</w:t>
      </w:r>
    </w:p>
    <w:p w:rsidR="004C6775" w:rsidRPr="004C6775" w:rsidRDefault="004C6775" w:rsidP="004C677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How does </w:t>
      </w:r>
      <w:proofErr w:type="spellStart"/>
      <w:r w:rsidRPr="004C67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4C67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handle the 'fear of conflict' team dysfunction?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78" type="#_x0000_t75" style="width:20.25pt;height:17.25pt" o:ole="">
            <v:imagedata r:id="rId10" o:title=""/>
          </v:shape>
          <w:control r:id="rId226" w:name="DefaultOcxName84" w:shapeid="_x0000_i1678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 Scrum to create a safe environment for conflict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77" type="#_x0000_t75" style="width:20.25pt;height:17.25pt" o:ole="">
            <v:imagedata r:id="rId10" o:title=""/>
          </v:shape>
          <w:control r:id="rId227" w:name="DefaultOcxName152" w:shapeid="_x0000_i1677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Review results to drive accountability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76" type="#_x0000_t75" style="width:20.25pt;height:17.25pt" o:ole="">
            <v:imagedata r:id="rId10" o:title=""/>
          </v:shape>
          <w:control r:id="rId228" w:name="DefaultOcxName251" w:shapeid="_x0000_i1676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Empirically review results at the end of every Iteration and release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75" type="#_x0000_t75" style="width:20.25pt;height:17.25pt" o:ole="">
            <v:imagedata r:id="rId10" o:title=""/>
          </v:shape>
          <w:control r:id="rId229" w:name="DefaultOcxName351" w:shapeid="_x0000_i1675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Have teams engage in Retrospectives</w:t>
      </w:r>
    </w:p>
    <w:p w:rsidR="004C6775" w:rsidRPr="004C6775" w:rsidRDefault="004C6775" w:rsidP="004C677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Why is it important for the Scrum Master to help the team focus on daily and Iteration goals?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90" type="#_x0000_t75" style="width:20.25pt;height:17.25pt" o:ole="">
            <v:imagedata r:id="rId10" o:title=""/>
          </v:shape>
          <w:control r:id="rId230" w:name="DefaultOcxName85" w:shapeid="_x0000_i1690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help the team maintain their velocity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89" type="#_x0000_t75" style="width:20.25pt;height:17.25pt" o:ole="">
            <v:imagedata r:id="rId10" o:title=""/>
          </v:shape>
          <w:control r:id="rId231" w:name="DefaultOcxName153" w:shapeid="_x0000_i1689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facilitate the team's progress towards goals of current PI Objectives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88" type="#_x0000_t75" style="width:20.25pt;height:17.25pt" o:ole="">
            <v:imagedata r:id="rId10" o:title=""/>
          </v:shape>
          <w:control r:id="rId232" w:name="DefaultOcxName252" w:shapeid="_x0000_i1688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eliminate impediments</w:t>
      </w:r>
    </w:p>
    <w:p w:rsidR="004C6775" w:rsidRPr="004C6775" w:rsidRDefault="004C6775" w:rsidP="004C67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405" w:dyaOrig="345">
          <v:shape id="_x0000_i1687" type="#_x0000_t75" style="width:20.25pt;height:17.25pt" o:ole="">
            <v:imagedata r:id="rId10" o:title=""/>
          </v:shape>
          <w:control r:id="rId233" w:name="DefaultOcxName352" w:shapeid="_x0000_i1687"/>
        </w:object>
      </w:r>
      <w:r w:rsidRPr="004C677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keep the Team Backlog to a manageable size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one of the five dysfunctions that many teams face?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02" type="#_x0000_t75" style="width:20.25pt;height:17.25pt" o:ole="">
            <v:imagedata r:id="rId10" o:title=""/>
          </v:shape>
          <w:control r:id="rId234" w:name="DefaultOcxName86" w:shapeid="_x0000_i1702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Not enough after work activities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01" type="#_x0000_t75" style="width:20.25pt;height:17.25pt" o:ole="">
            <v:imagedata r:id="rId10" o:title=""/>
          </v:shape>
          <w:control r:id="rId235" w:name="DefaultOcxName154" w:shapeid="_x0000_i1701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Lack of visibility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00" type="#_x0000_t75" style="width:20.25pt;height:17.25pt" o:ole="">
            <v:imagedata r:id="rId10" o:title=""/>
          </v:shape>
          <w:control r:id="rId236" w:name="DefaultOcxName253" w:shapeid="_x0000_i1700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Avoidance of accountability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699" type="#_x0000_t75" style="width:20.25pt;height:17.25pt" o:ole="">
            <v:imagedata r:id="rId10" o:title=""/>
          </v:shape>
          <w:control r:id="rId237" w:name="DefaultOcxName353" w:shapeid="_x0000_i1699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Disregard for timeliness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What is a common reason why a team is unable to estimate a story?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14" type="#_x0000_t75" style="width:20.25pt;height:17.25pt" o:ole="">
            <v:imagedata r:id="rId10" o:title=""/>
          </v:shape>
          <w:control r:id="rId238" w:name="DefaultOcxName87" w:shapeid="_x0000_i1714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Developers do not understand the task related to the story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13" type="#_x0000_t75" style="width:20.25pt;height:17.25pt" o:ole="">
            <v:imagedata r:id="rId10" o:title=""/>
          </v:shape>
          <w:control r:id="rId239" w:name="DefaultOcxName155" w:shapeid="_x0000_i1713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has no experience in estimating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12" type="#_x0000_t75" style="width:20.25pt;height:17.25pt" o:ole="">
            <v:imagedata r:id="rId10" o:title=""/>
          </v:shape>
          <w:control r:id="rId240" w:name="DefaultOcxName254" w:shapeid="_x0000_i1712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story does not include a role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11" type="#_x0000_t75" style="width:20.25pt;height:17.25pt" o:ole="">
            <v:imagedata r:id="rId10" o:title=""/>
          </v:shape>
          <w:control r:id="rId241" w:name="DefaultOcxName354" w:shapeid="_x0000_i1711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story lacks acceptance criteria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Which activity is a Scrum Master's responsibility?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26" type="#_x0000_t75" style="width:20.25pt;height:17.25pt" o:ole="">
            <v:imagedata r:id="rId10" o:title=""/>
          </v:shape>
          <w:control r:id="rId242" w:name="DefaultOcxName88" w:shapeid="_x0000_i1726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Owning the Daily Stand-up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25" type="#_x0000_t75" style="width:20.25pt;height:17.25pt" o:ole="">
            <v:imagedata r:id="rId10" o:title=""/>
          </v:shape>
          <w:control r:id="rId243" w:name="DefaultOcxName156" w:shapeid="_x0000_i1725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Coaching the Release Train Engineer(s)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24" type="#_x0000_t75" style="width:20.25pt;height:17.25pt" o:ole="">
            <v:imagedata r:id="rId10" o:title=""/>
          </v:shape>
          <w:control r:id="rId244" w:name="DefaultOcxName255" w:shapeid="_x0000_i1724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Prioritizing the Team Backlog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23" type="#_x0000_t75" style="width:20.25pt;height:17.25pt" o:ole="">
            <v:imagedata r:id="rId10" o:title=""/>
          </v:shape>
          <w:control r:id="rId245" w:name="DefaultOcxName355" w:shapeid="_x0000_i1723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Coaching the Agile Team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How can a Scrum Master support a Problem-Solving Workshop?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38" type="#_x0000_t75" style="width:20.25pt;height:17.25pt" o:ole="">
            <v:imagedata r:id="rId10" o:title=""/>
          </v:shape>
          <w:control r:id="rId246" w:name="DefaultOcxName89" w:shapeid="_x0000_i1738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estimating the work effort required to implement recommended improvements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37" type="#_x0000_t75" style="width:20.25pt;height:17.25pt" o:ole="">
            <v:imagedata r:id="rId10" o:title=""/>
          </v:shape>
          <w:control r:id="rId247" w:name="DefaultOcxName157" w:shapeid="_x0000_i1737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coaching the Release Train Engineer on managing the event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36" type="#_x0000_t75" style="width:20.25pt;height:17.25pt" o:ole="">
            <v:imagedata r:id="rId10" o:title=""/>
          </v:shape>
          <w:control r:id="rId248" w:name="DefaultOcxName256" w:shapeid="_x0000_i1736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providing facilitation to breakout groups focused on specific problems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35" type="#_x0000_t75" style="width:20.25pt;height:17.25pt" o:ole="">
            <v:imagedata r:id="rId10" o:title=""/>
          </v:shape>
          <w:control r:id="rId249" w:name="DefaultOcxName356" w:shapeid="_x0000_i1735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acting as a process coach to the teams and providing the right answers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proofErr w:type="spellStart"/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is based on three bodies of knowledge: Agile development, systems thinking, and what type of product development?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50" type="#_x0000_t75" style="width:20.25pt;height:17.25pt" o:ole="">
            <v:imagedata r:id="rId10" o:title=""/>
          </v:shape>
          <w:control r:id="rId250" w:name="DefaultOcxName90" w:shapeid="_x0000_i1750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Adaptive product development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49" type="#_x0000_t75" style="width:20.25pt;height:17.25pt" o:ole="">
            <v:imagedata r:id="rId10" o:title=""/>
          </v:shape>
          <w:control r:id="rId251" w:name="DefaultOcxName158" w:shapeid="_x0000_i1749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Lean product development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48" type="#_x0000_t75" style="width:20.25pt;height:17.25pt" o:ole="">
            <v:imagedata r:id="rId10" o:title=""/>
          </v:shape>
          <w:control r:id="rId252" w:name="DefaultOcxName257" w:shapeid="_x0000_i1748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Six Sigma product development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47" type="#_x0000_t75" style="width:20.25pt;height:17.25pt" o:ole="">
            <v:imagedata r:id="rId10" o:title=""/>
          </v:shape>
          <w:control r:id="rId253" w:name="DefaultOcxName357" w:shapeid="_x0000_i1747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Total Quality Management product development</w:t>
      </w:r>
    </w:p>
    <w:p w:rsidR="00AE079B" w:rsidRPr="00AE079B" w:rsidRDefault="00AE079B" w:rsidP="00AE079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What does </w:t>
      </w:r>
      <w:proofErr w:type="spellStart"/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SAFe's</w:t>
      </w:r>
      <w:proofErr w:type="spellEnd"/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</w:t>
      </w:r>
      <w:proofErr w:type="spellStart"/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CALMeR</w:t>
      </w:r>
      <w:proofErr w:type="spellEnd"/>
      <w:r w:rsidRPr="00AE07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approach apply to?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62" type="#_x0000_t75" style="width:20.25pt;height:17.25pt" o:ole="">
            <v:imagedata r:id="rId10" o:title=""/>
          </v:shape>
          <w:control r:id="rId254" w:name="DefaultOcxName91" w:shapeid="_x0000_i1762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PI Planning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61" type="#_x0000_t75" style="width:20.25pt;height:17.25pt" o:ole="">
            <v:imagedata r:id="rId10" o:title=""/>
          </v:shape>
          <w:control r:id="rId255" w:name="DefaultOcxName159" w:shapeid="_x0000_i1761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Economic Framework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60" type="#_x0000_t75" style="width:20.25pt;height:17.25pt" o:ole="">
            <v:imagedata r:id="rId10" o:title=""/>
          </v:shape>
          <w:control r:id="rId256" w:name="DefaultOcxName258" w:shapeid="_x0000_i1760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Deployment</w:t>
      </w:r>
    </w:p>
    <w:p w:rsidR="00AE079B" w:rsidRPr="00AE079B" w:rsidRDefault="00AE079B" w:rsidP="00AE079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59" type="#_x0000_t75" style="width:20.25pt;height:17.25pt" o:ole="">
            <v:imagedata r:id="rId10" o:title=""/>
          </v:shape>
          <w:control r:id="rId257" w:name="DefaultOcxName358" w:shapeid="_x0000_i1759"/>
        </w:object>
      </w:r>
      <w:r w:rsidRPr="00AE079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DevOps</w:t>
      </w:r>
    </w:p>
    <w:p w:rsidR="000D7BC7" w:rsidRDefault="000D7BC7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0D7BC7" w:rsidRPr="000D7BC7" w:rsidRDefault="000D7BC7" w:rsidP="000D7BC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 xml:space="preserve">What is an example of </w:t>
      </w:r>
      <w:proofErr w:type="spellStart"/>
      <w:r w:rsidRPr="000D7BC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0D7BC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Scrum Master servant leader behavior?</w:t>
      </w:r>
    </w:p>
    <w:p w:rsidR="000D7BC7" w:rsidRPr="000D7BC7" w:rsidRDefault="000D7BC7" w:rsidP="000D7B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74" type="#_x0000_t75" style="width:20.25pt;height:17.25pt" o:ole="">
            <v:imagedata r:id="rId10" o:title=""/>
          </v:shape>
          <w:control r:id="rId258" w:name="DefaultOcxName92" w:shapeid="_x0000_i1774"/>
        </w:object>
      </w: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Strives to create a conflict-free environment</w:t>
      </w:r>
    </w:p>
    <w:p w:rsidR="000D7BC7" w:rsidRPr="000D7BC7" w:rsidRDefault="000D7BC7" w:rsidP="000D7B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73" type="#_x0000_t75" style="width:20.25pt;height:17.25pt" o:ole="">
            <v:imagedata r:id="rId10" o:title=""/>
          </v:shape>
          <w:control r:id="rId259" w:name="DefaultOcxName160" w:shapeid="_x0000_i1773"/>
        </w:object>
      </w: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Focuses on the day-to-day team activities</w:t>
      </w:r>
    </w:p>
    <w:p w:rsidR="000D7BC7" w:rsidRPr="000D7BC7" w:rsidRDefault="000D7BC7" w:rsidP="000D7B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72" type="#_x0000_t75" style="width:20.25pt;height:17.25pt" o:ole="">
            <v:imagedata r:id="rId10" o:title=""/>
          </v:shape>
          <w:control r:id="rId260" w:name="DefaultOcxName259" w:shapeid="_x0000_i1772"/>
        </w:object>
      </w: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Uses persuasion instead of authority</w:t>
      </w:r>
    </w:p>
    <w:p w:rsidR="000D7BC7" w:rsidRPr="000D7BC7" w:rsidRDefault="000D7BC7" w:rsidP="000D7B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71" type="#_x0000_t75" style="width:20.25pt;height:17.25pt" o:ole="">
            <v:imagedata r:id="rId10" o:title=""/>
          </v:shape>
          <w:control r:id="rId261" w:name="DefaultOcxName359" w:shapeid="_x0000_i1771"/>
        </w:object>
      </w:r>
      <w:r w:rsidRPr="000D7BC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Facilitates the major events and processes</w:t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purpose of Iterations and Program Increments?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86" type="#_x0000_t75" style="width:20.25pt;height:17.25pt" o:ole="">
            <v:imagedata r:id="rId10" o:title=""/>
          </v:shape>
          <w:control r:id="rId262" w:name="DefaultOcxName93" w:shapeid="_x0000_i1786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demonstrate the increment to stakeholders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85" type="#_x0000_t75" style="width:20.25pt;height:17.25pt" o:ole="">
            <v:imagedata r:id="rId10" o:title=""/>
          </v:shape>
          <w:control r:id="rId263" w:name="DefaultOcxName161" w:shapeid="_x0000_i1785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status updates to the business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84" type="#_x0000_t75" style="width:20.25pt;height:17.25pt" o:ole="">
            <v:imagedata r:id="rId10" o:title=""/>
          </v:shape>
          <w:control r:id="rId264" w:name="DefaultOcxName260" w:shapeid="_x0000_i1784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an architectural basis for future development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83" type="#_x0000_t75" style="width:20.25pt;height:17.25pt" o:ole="">
            <v:imagedata r:id="rId10" o:title=""/>
          </v:shape>
          <w:control r:id="rId265" w:name="DefaultOcxName360" w:shapeid="_x0000_i1783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fast feedback learning cycles and frequent integration</w:t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The Scrum Master role includes traditional Scrum team leadership and responsibilities to which </w:t>
      </w:r>
      <w:proofErr w:type="gramStart"/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other</w:t>
      </w:r>
      <w:proofErr w:type="gramEnd"/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group?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98" type="#_x0000_t75" style="width:20.25pt;height:17.25pt" o:ole="">
            <v:imagedata r:id="rId10" o:title=""/>
          </v:shape>
          <w:control r:id="rId266" w:name="DefaultOcxName94" w:shapeid="_x0000_i1798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the teams that make up the Lean Portfolio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97" type="#_x0000_t75" style="width:20.25pt;height:17.25pt" o:ole="">
            <v:imagedata r:id="rId10" o:title=""/>
          </v:shape>
          <w:control r:id="rId267" w:name="DefaultOcxName162" w:shapeid="_x0000_i1797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the Business Owners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96" type="#_x0000_t75" style="width:20.25pt;height:17.25pt" o:ole="">
            <v:imagedata r:id="rId10" o:title=""/>
          </v:shape>
          <w:control r:id="rId268" w:name="DefaultOcxName261" w:shapeid="_x0000_i1796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the Value Stream Engineers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795" type="#_x0000_t75" style="width:20.25pt;height:17.25pt" o:ole="">
            <v:imagedata r:id="rId10" o:title=""/>
          </v:shape>
          <w:control r:id="rId269" w:name="DefaultOcxName361" w:shapeid="_x0000_i1795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the Agile teams at the Program Level</w:t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does transparency mean in a Scrum environment?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10" type="#_x0000_t75" style="width:20.25pt;height:17.25pt" o:ole="">
            <v:imagedata r:id="rId10" o:title=""/>
          </v:shape>
          <w:control r:id="rId270" w:name="DefaultOcxName95" w:shapeid="_x0000_i1810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process is visible to all stakeholders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09" type="#_x0000_t75" style="width:20.25pt;height:17.25pt" o:ole="">
            <v:imagedata r:id="rId10" o:title=""/>
          </v:shape>
          <w:control r:id="rId271" w:name="DefaultOcxName163" w:shapeid="_x0000_i1809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Development and Operations teams work together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08" type="#_x0000_t75" style="width:20.25pt;height:17.25pt" o:ole="">
            <v:imagedata r:id="rId10" o:title=""/>
          </v:shape>
          <w:control r:id="rId272" w:name="DefaultOcxName262" w:shapeid="_x0000_i1808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All team members are </w:t>
      </w:r>
      <w:proofErr w:type="spellStart"/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colocated</w:t>
      </w:r>
      <w:proofErr w:type="spellEnd"/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07" type="#_x0000_t75" style="width:20.25pt;height:17.25pt" o:ole="">
            <v:imagedata r:id="rId10" o:title=""/>
          </v:shape>
          <w:control r:id="rId273" w:name="DefaultOcxName362" w:shapeid="_x0000_i1807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Users can perform code reviews at any time</w:t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When working with a Scrum XP team, what is expected from Product Management?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22" type="#_x0000_t75" style="width:20.25pt;height:17.25pt" o:ole="">
            <v:imagedata r:id="rId10" o:title=""/>
          </v:shape>
          <w:control r:id="rId274" w:name="DefaultOcxName96" w:shapeid="_x0000_i1822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define the software technical specifications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21" type="#_x0000_t75" style="width:20.25pt;height:17.25pt" o:ole="">
            <v:imagedata r:id="rId10" o:title=""/>
          </v:shape>
          <w:control r:id="rId275" w:name="DefaultOcxName164" w:shapeid="_x0000_i1821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understand the scope of feature work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20" type="#_x0000_t75" style="width:20.25pt;height:17.25pt" o:ole="">
            <v:imagedata r:id="rId10" o:title=""/>
          </v:shape>
          <w:control r:id="rId276" w:name="DefaultOcxName263" w:shapeid="_x0000_i1820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Iteration vision to the team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19" type="#_x0000_t75" style="width:20.25pt;height:17.25pt" o:ole="">
            <v:imagedata r:id="rId10" o:title=""/>
          </v:shape>
          <w:control r:id="rId277" w:name="DefaultOcxName363" w:shapeid="_x0000_i1819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coach the team on Agile practices</w:t>
      </w:r>
    </w:p>
    <w:p w:rsidR="00093DF7" w:rsidRDefault="00093DF7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093DF7" w:rsidRPr="00093DF7" w:rsidRDefault="00093DF7" w:rsidP="00093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 xml:space="preserve">An effective </w:t>
      </w:r>
      <w:proofErr w:type="spellStart"/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093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Scrum Master elevates people problems with strict confidence to the appropriate levels when necessary, but only after what has happened?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34" type="#_x0000_t75" style="width:20.25pt;height:17.25pt" o:ole="">
            <v:imagedata r:id="rId10" o:title=""/>
          </v:shape>
          <w:control r:id="rId278" w:name="DefaultOcxName97" w:shapeid="_x0000_i1834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Coaching and internal processes have failed to achieve the objective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33" type="#_x0000_t75" style="width:20.25pt;height:17.25pt" o:ole="">
            <v:imagedata r:id="rId10" o:title=""/>
          </v:shape>
          <w:control r:id="rId279" w:name="DefaultOcxName165" w:shapeid="_x0000_i1833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team member consistently disagrees with the Scrum Master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32" type="#_x0000_t75" style="width:20.25pt;height:17.25pt" o:ole="">
            <v:imagedata r:id="rId10" o:title=""/>
          </v:shape>
          <w:control r:id="rId280" w:name="DefaultOcxName264" w:shapeid="_x0000_i1832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consistently fails to meet consecutive PI goals</w:t>
      </w:r>
    </w:p>
    <w:p w:rsidR="00093DF7" w:rsidRPr="00093DF7" w:rsidRDefault="00093DF7" w:rsidP="00093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31" type="#_x0000_t75" style="width:20.25pt;height:17.25pt" o:ole="">
            <v:imagedata r:id="rId10" o:title=""/>
          </v:shape>
          <w:control r:id="rId281" w:name="DefaultOcxName364" w:shapeid="_x0000_i1831"/>
        </w:object>
      </w:r>
      <w:r w:rsidRPr="00093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 members complain</w:t>
      </w:r>
    </w:p>
    <w:p w:rsidR="00DE2815" w:rsidRPr="00DE2815" w:rsidRDefault="00DE2815" w:rsidP="00DE281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a characteristic of an effective Scrum Master?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46" type="#_x0000_t75" style="width:20.25pt;height:17.25pt" o:ole="">
            <v:imagedata r:id="rId10" o:title=""/>
          </v:shape>
          <w:control r:id="rId282" w:name="DefaultOcxName98" w:shapeid="_x0000_i1846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Is a technical expert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45" type="#_x0000_t75" style="width:20.25pt;height:17.25pt" o:ole="">
            <v:imagedata r:id="rId10" o:title=""/>
          </v:shape>
          <w:control r:id="rId283" w:name="DefaultOcxName166" w:shapeid="_x0000_i1845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Supports the autonomy of the team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44" type="#_x0000_t75" style="width:20.25pt;height:17.25pt" o:ole="">
            <v:imagedata r:id="rId10" o:title=""/>
          </v:shape>
          <w:control r:id="rId284" w:name="DefaultOcxName265" w:shapeid="_x0000_i1844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Understands customer needs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43" type="#_x0000_t75" style="width:20.25pt;height:17.25pt" o:ole="">
            <v:imagedata r:id="rId10" o:title=""/>
          </v:shape>
          <w:control r:id="rId285" w:name="DefaultOcxName365" w:shapeid="_x0000_i1843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Articulates architectural solutions</w:t>
      </w:r>
    </w:p>
    <w:p w:rsidR="00DE2815" w:rsidRPr="00DE2815" w:rsidRDefault="00DE2815" w:rsidP="00DE281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When is a feature hypothesis fully evaluated?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58" type="#_x0000_t75" style="width:20.25pt;height:17.25pt" o:ole="">
            <v:imagedata r:id="rId10" o:title=""/>
          </v:shape>
          <w:control r:id="rId286" w:name="DefaultOcxName99" w:shapeid="_x0000_i1858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feature is signed off by the Product Manager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57" type="#_x0000_t75" style="width:20.25pt;height:17.25pt" o:ole="">
            <v:imagedata r:id="rId10" o:title=""/>
          </v:shape>
          <w:control r:id="rId287" w:name="DefaultOcxName167" w:shapeid="_x0000_i1857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last story is signed off by the Product Owner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56" type="#_x0000_t75" style="width:20.25pt;height:17.25pt" o:ole="">
            <v:imagedata r:id="rId10" o:title=""/>
          </v:shape>
          <w:control r:id="rId288" w:name="DefaultOcxName266" w:shapeid="_x0000_i1856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Solution Demo is complete</w:t>
      </w:r>
    </w:p>
    <w:p w:rsidR="00DE2815" w:rsidRPr="00DE2815" w:rsidRDefault="00DE2815" w:rsidP="00DE28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55" type="#_x0000_t75" style="width:20.25pt;height:17.25pt" o:ole="">
            <v:imagedata r:id="rId10" o:title=""/>
          </v:shape>
          <w:control r:id="rId289" w:name="DefaultOcxName366" w:shapeid="_x0000_i1855"/>
        </w:object>
      </w:r>
      <w:r w:rsidRPr="00DE281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customer uses the feature in production</w:t>
      </w:r>
    </w:p>
    <w:p w:rsidR="00BD7B0C" w:rsidRPr="00BD7B0C" w:rsidRDefault="00BD7B0C" w:rsidP="00BD7B0C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outputs of Iteration Planning? (Choose two.)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73" type="#_x0000_t75" style="width:20.25pt;height:17.25pt" o:ole="">
            <v:imagedata r:id="rId19" o:title=""/>
          </v:shape>
          <w:control r:id="rId290" w:name="DefaultOcxName100" w:shapeid="_x0000_i1873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Backlog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72" type="#_x0000_t75" style="width:20.25pt;height:17.25pt" o:ole="">
            <v:imagedata r:id="rId19" o:title=""/>
          </v:shape>
          <w:control r:id="rId291" w:name="DefaultOcxName168" w:shapeid="_x0000_i1872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PI Objectives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71" type="#_x0000_t75" style="width:20.25pt;height:17.25pt" o:ole="">
            <v:imagedata r:id="rId19" o:title=""/>
          </v:shape>
          <w:control r:id="rId292" w:name="DefaultOcxName267" w:shapeid="_x0000_i1871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Team Backlog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70" type="#_x0000_t75" style="width:20.25pt;height:17.25pt" o:ole="">
            <v:imagedata r:id="rId19" o:title=""/>
          </v:shape>
          <w:control r:id="rId293" w:name="DefaultOcxName367" w:shapeid="_x0000_i1870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Goals</w:t>
      </w:r>
    </w:p>
    <w:p w:rsidR="00BD7B0C" w:rsidRPr="00BD7B0C" w:rsidRDefault="00BD7B0C" w:rsidP="00BD7B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69" type="#_x0000_t75" style="width:20.25pt;height:17.25pt" o:ole="">
            <v:imagedata r:id="rId19" o:title=""/>
          </v:shape>
          <w:control r:id="rId294" w:name="DefaultOcxName415" w:shapeid="_x0000_i1869"/>
        </w:object>
      </w:r>
      <w:r w:rsidRPr="00BD7B0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Program Backlog</w:t>
      </w:r>
    </w:p>
    <w:p w:rsidR="0064008C" w:rsidRPr="0064008C" w:rsidRDefault="0064008C" w:rsidP="0064008C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What is one responsibility of a </w:t>
      </w:r>
      <w:proofErr w:type="spellStart"/>
      <w:r w:rsidRPr="0064008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64008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Scrum Master?</w:t>
      </w:r>
    </w:p>
    <w:p w:rsidR="0064008C" w:rsidRPr="0064008C" w:rsidRDefault="0064008C" w:rsidP="006400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85" type="#_x0000_t75" style="width:20.25pt;height:17.25pt" o:ole="">
            <v:imagedata r:id="rId10" o:title=""/>
          </v:shape>
          <w:control r:id="rId295" w:name="DefaultOcxName101" w:shapeid="_x0000_i1885"/>
        </w:object>
      </w: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an effective team breakout session</w:t>
      </w:r>
    </w:p>
    <w:p w:rsidR="0064008C" w:rsidRPr="0064008C" w:rsidRDefault="0064008C" w:rsidP="006400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84" type="#_x0000_t75" style="width:20.25pt;height:17.25pt" o:ole="">
            <v:imagedata r:id="rId10" o:title=""/>
          </v:shape>
          <w:control r:id="rId296" w:name="DefaultOcxName169" w:shapeid="_x0000_i1884"/>
        </w:object>
      </w: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Maintaining the depth of the Architectural Runway</w:t>
      </w:r>
    </w:p>
    <w:p w:rsidR="0064008C" w:rsidRPr="0064008C" w:rsidRDefault="0064008C" w:rsidP="006400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83" type="#_x0000_t75" style="width:20.25pt;height:17.25pt" o:ole="">
            <v:imagedata r:id="rId10" o:title=""/>
          </v:shape>
          <w:control r:id="rId297" w:name="DefaultOcxName268" w:shapeid="_x0000_i1883"/>
        </w:object>
      </w: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Prioritizing the work of the Systems Team</w:t>
      </w:r>
    </w:p>
    <w:p w:rsidR="0064008C" w:rsidRPr="0064008C" w:rsidRDefault="0064008C" w:rsidP="006400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82" type="#_x0000_t75" style="width:20.25pt;height:17.25pt" o:ole="">
            <v:imagedata r:id="rId10" o:title=""/>
          </v:shape>
          <w:control r:id="rId298" w:name="DefaultOcxName368" w:shapeid="_x0000_i1882"/>
        </w:object>
      </w:r>
      <w:r w:rsidRPr="0064008C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Coordinating with the Solution Architect and Solution Management</w:t>
      </w:r>
    </w:p>
    <w:p w:rsidR="00D50C4B" w:rsidRPr="00D50C4B" w:rsidRDefault="00D50C4B" w:rsidP="00D50C4B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 xml:space="preserve">Which two practices are recommended in </w:t>
      </w:r>
      <w:proofErr w:type="spellStart"/>
      <w:r w:rsidRPr="00D50C4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D50C4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for root cause analysis? (Choose two.)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00" type="#_x0000_t75" style="width:20.25pt;height:17.25pt" o:ole="">
            <v:imagedata r:id="rId19" o:title=""/>
          </v:shape>
          <w:control r:id="rId299" w:name="DefaultOcxName102" w:shapeid="_x0000_i1900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White Elephant Estimation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99" type="#_x0000_t75" style="width:20.25pt;height:17.25pt" o:ole="">
            <v:imagedata r:id="rId19" o:title=""/>
          </v:shape>
          <w:control r:id="rId300" w:name="DefaultOcxName170" w:shapeid="_x0000_i1899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Estimation Poker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98" type="#_x0000_t75" style="width:20.25pt;height:17.25pt" o:ole="">
            <v:imagedata r:id="rId19" o:title=""/>
          </v:shape>
          <w:control r:id="rId301" w:name="DefaultOcxName269" w:shapeid="_x0000_i1898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5 Whys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97" type="#_x0000_t75" style="width:20.25pt;height:17.25pt" o:ole="">
            <v:imagedata r:id="rId19" o:title=""/>
          </v:shape>
          <w:control r:id="rId302" w:name="DefaultOcxName369" w:shapeid="_x0000_i1897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Fishbone Diagram</w:t>
      </w:r>
    </w:p>
    <w:p w:rsidR="00D50C4B" w:rsidRPr="00D50C4B" w:rsidRDefault="00D50C4B" w:rsidP="00D50C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896" type="#_x0000_t75" style="width:20.25pt;height:17.25pt" o:ole="">
            <v:imagedata r:id="rId19" o:title=""/>
          </v:shape>
          <w:control r:id="rId303" w:name="DefaultOcxName416" w:shapeid="_x0000_i1896"/>
        </w:object>
      </w:r>
      <w:r w:rsidRPr="00D50C4B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Weighted Shortest Job First</w:t>
      </w:r>
    </w:p>
    <w:p w:rsidR="00120393" w:rsidRPr="00120393" w:rsidRDefault="00120393" w:rsidP="00120393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should a Scrum Master do during the IP Iteration?</w:t>
      </w:r>
    </w:p>
    <w:p w:rsidR="00120393" w:rsidRPr="00120393" w:rsidRDefault="00120393" w:rsidP="00120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12" type="#_x0000_t75" style="width:20.25pt;height:17.25pt" o:ole="">
            <v:imagedata r:id="rId10" o:title=""/>
          </v:shape>
          <w:control r:id="rId304" w:name="DefaultOcxName103" w:shapeid="_x0000_i1912"/>
        </w:object>
      </w: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Remove scope that exceeds capacity</w:t>
      </w:r>
    </w:p>
    <w:p w:rsidR="00120393" w:rsidRPr="00120393" w:rsidRDefault="00120393" w:rsidP="00120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11" type="#_x0000_t75" style="width:20.25pt;height:17.25pt" o:ole="">
            <v:imagedata r:id="rId10" o:title=""/>
          </v:shape>
          <w:control r:id="rId305" w:name="DefaultOcxName171" w:shapeid="_x0000_i1911"/>
        </w:object>
      </w: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Zero all capacity plans</w:t>
      </w:r>
    </w:p>
    <w:p w:rsidR="00120393" w:rsidRPr="00120393" w:rsidRDefault="00120393" w:rsidP="00120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10" type="#_x0000_t75" style="width:20.25pt;height:17.25pt" o:ole="">
            <v:imagedata r:id="rId10" o:title=""/>
          </v:shape>
          <w:control r:id="rId306" w:name="DefaultOcxName270" w:shapeid="_x0000_i1910"/>
        </w:object>
      </w: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Update capacity</w:t>
      </w:r>
    </w:p>
    <w:p w:rsidR="00120393" w:rsidRPr="00120393" w:rsidRDefault="00120393" w:rsidP="0012039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09" type="#_x0000_t75" style="width:20.25pt;height:17.25pt" o:ole="">
            <v:imagedata r:id="rId10" o:title=""/>
          </v:shape>
          <w:control r:id="rId307" w:name="DefaultOcxName370" w:shapeid="_x0000_i1909"/>
        </w:object>
      </w:r>
      <w:r w:rsidRPr="00120393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Calculate capacity plans based on previous PI forecasts</w:t>
      </w:r>
    </w:p>
    <w:p w:rsidR="00483BC5" w:rsidRPr="00483BC5" w:rsidRDefault="00483BC5" w:rsidP="00483BC5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an IP Iteration anti-pattern?</w:t>
      </w:r>
    </w:p>
    <w:p w:rsidR="00483BC5" w:rsidRPr="00483BC5" w:rsidRDefault="00483BC5" w:rsidP="00483B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24" type="#_x0000_t75" style="width:20.25pt;height:17.25pt" o:ole="">
            <v:imagedata r:id="rId10" o:title=""/>
          </v:shape>
          <w:control r:id="rId308" w:name="DefaultOcxName104" w:shapeid="_x0000_i1924"/>
        </w:object>
      </w: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Allow for cadence-based planning</w:t>
      </w:r>
    </w:p>
    <w:p w:rsidR="00483BC5" w:rsidRPr="00483BC5" w:rsidRDefault="00483BC5" w:rsidP="00483B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23" type="#_x0000_t75" style="width:20.25pt;height:17.25pt" o:ole="">
            <v:imagedata r:id="rId10" o:title=""/>
          </v:shape>
          <w:control r:id="rId309" w:name="DefaultOcxName172" w:shapeid="_x0000_i1923"/>
        </w:object>
      </w: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Identify opportunities for innovation spikes or hackathons</w:t>
      </w:r>
    </w:p>
    <w:p w:rsidR="00483BC5" w:rsidRPr="00483BC5" w:rsidRDefault="00483BC5" w:rsidP="00483B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22" type="#_x0000_t75" style="width:20.25pt;height:17.25pt" o:ole="">
            <v:imagedata r:id="rId10" o:title=""/>
          </v:shape>
          <w:control r:id="rId310" w:name="DefaultOcxName271" w:shapeid="_x0000_i1922"/>
        </w:object>
      </w: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Plan work for the IP Iteration during PI Planning</w:t>
      </w:r>
    </w:p>
    <w:p w:rsidR="00483BC5" w:rsidRPr="00483BC5" w:rsidRDefault="00483BC5" w:rsidP="00483BC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21" type="#_x0000_t75" style="width:20.25pt;height:17.25pt" o:ole="">
            <v:imagedata r:id="rId10" o:title=""/>
          </v:shape>
          <w:control r:id="rId311" w:name="DefaultOcxName371" w:shapeid="_x0000_i1921"/>
        </w:object>
      </w:r>
      <w:r w:rsidRPr="00483BC5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Identify infrastructure improvements</w:t>
      </w:r>
    </w:p>
    <w:p w:rsidR="00687829" w:rsidRPr="00687829" w:rsidRDefault="00687829" w:rsidP="0068782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foundation for the Five Dysfunctions of a Team?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36" type="#_x0000_t75" style="width:20.25pt;height:17.25pt" o:ole="">
            <v:imagedata r:id="rId10" o:title=""/>
          </v:shape>
          <w:control r:id="rId312" w:name="DefaultOcxName105" w:shapeid="_x0000_i1936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Avoidance of accountability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35" type="#_x0000_t75" style="width:20.25pt;height:17.25pt" o:ole="">
            <v:imagedata r:id="rId10" o:title=""/>
          </v:shape>
          <w:control r:id="rId313" w:name="DefaultOcxName173" w:shapeid="_x0000_i1935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Absence of trust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34" type="#_x0000_t75" style="width:20.25pt;height:17.25pt" o:ole="">
            <v:imagedata r:id="rId10" o:title=""/>
          </v:shape>
          <w:control r:id="rId314" w:name="DefaultOcxName272" w:shapeid="_x0000_i1934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Fear of conflict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33" type="#_x0000_t75" style="width:20.25pt;height:17.25pt" o:ole="">
            <v:imagedata r:id="rId10" o:title=""/>
          </v:shape>
          <w:control r:id="rId315" w:name="DefaultOcxName372" w:shapeid="_x0000_i1933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Lack of commitment</w:t>
      </w:r>
    </w:p>
    <w:p w:rsidR="00687829" w:rsidRDefault="00687829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687829" w:rsidRPr="00687829" w:rsidRDefault="00687829" w:rsidP="00687829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At the end of the first Iteration, the team finishes user stories A, B, and 50% of C. The story sizes are set at these points: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Story A = 8 points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Story B = 1 point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Story C = 5 points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Story D = 3 points </w:t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</w:r>
      <w:r w:rsidRPr="0068782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/>
        <w:t>What is the team's velocity?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48" type="#_x0000_t75" style="width:20.25pt;height:17.25pt" o:ole="">
            <v:imagedata r:id="rId10" o:title=""/>
          </v:shape>
          <w:control r:id="rId316" w:name="DefaultOcxName106" w:shapeid="_x0000_i1948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14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47" type="#_x0000_t75" style="width:20.25pt;height:17.25pt" o:ole="">
            <v:imagedata r:id="rId10" o:title=""/>
          </v:shape>
          <w:control r:id="rId317" w:name="DefaultOcxName174" w:shapeid="_x0000_i1947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7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46" type="#_x0000_t75" style="width:20.25pt;height:17.25pt" o:ole="">
            <v:imagedata r:id="rId10" o:title=""/>
          </v:shape>
          <w:control r:id="rId318" w:name="DefaultOcxName273" w:shapeid="_x0000_i1946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11.5</w:t>
      </w:r>
    </w:p>
    <w:p w:rsidR="00687829" w:rsidRPr="00687829" w:rsidRDefault="00687829" w:rsidP="0068782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45" type="#_x0000_t75" style="width:20.25pt;height:17.25pt" o:ole="">
            <v:imagedata r:id="rId10" o:title=""/>
          </v:shape>
          <w:control r:id="rId319" w:name="DefaultOcxName373" w:shapeid="_x0000_i1945"/>
        </w:object>
      </w:r>
      <w:r w:rsidRPr="00687829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9</w:t>
      </w:r>
    </w:p>
    <w:p w:rsidR="004C6CD1" w:rsidRPr="004C6CD1" w:rsidRDefault="004C6CD1" w:rsidP="004C6CD1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falls outside the Scrum Master's responsibility?</w:t>
      </w:r>
    </w:p>
    <w:p w:rsidR="004C6CD1" w:rsidRPr="004C6CD1" w:rsidRDefault="004C6CD1" w:rsidP="004C6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60" type="#_x0000_t75" style="width:20.25pt;height:17.25pt" o:ole="">
            <v:imagedata r:id="rId10" o:title=""/>
          </v:shape>
          <w:control r:id="rId320" w:name="DefaultOcxName107" w:shapeid="_x0000_i1960"/>
        </w:object>
      </w: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the Innovation and Planning event</w:t>
      </w:r>
    </w:p>
    <w:p w:rsidR="004C6CD1" w:rsidRPr="004C6CD1" w:rsidRDefault="004C6CD1" w:rsidP="004C6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59" type="#_x0000_t75" style="width:20.25pt;height:17.25pt" o:ole="">
            <v:imagedata r:id="rId10" o:title=""/>
          </v:shape>
          <w:control r:id="rId321" w:name="DefaultOcxName175" w:shapeid="_x0000_i1959"/>
        </w:object>
      </w: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Estimating stories for the team</w:t>
      </w:r>
    </w:p>
    <w:p w:rsidR="004C6CD1" w:rsidRPr="004C6CD1" w:rsidRDefault="004C6CD1" w:rsidP="004C6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58" type="#_x0000_t75" style="width:20.25pt;height:17.25pt" o:ole="">
            <v:imagedata r:id="rId10" o:title=""/>
          </v:shape>
          <w:control r:id="rId322" w:name="DefaultOcxName274" w:shapeid="_x0000_i1958"/>
        </w:object>
      </w: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Attending the Scrum of Scrums</w:t>
      </w:r>
    </w:p>
    <w:p w:rsidR="004C6CD1" w:rsidRPr="004C6CD1" w:rsidRDefault="004C6CD1" w:rsidP="004C6C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57" type="#_x0000_t75" style="width:20.25pt;height:17.25pt" o:ole="">
            <v:imagedata r:id="rId10" o:title=""/>
          </v:shape>
          <w:control r:id="rId323" w:name="DefaultOcxName374" w:shapeid="_x0000_i1957"/>
        </w:object>
      </w:r>
      <w:r w:rsidRPr="004C6CD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Facilitating team events</w:t>
      </w:r>
    </w:p>
    <w:p w:rsidR="0068367A" w:rsidRPr="0068367A" w:rsidRDefault="0068367A" w:rsidP="0068367A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Which Agile Manifesto principle describes the importance of PI Planning in </w:t>
      </w:r>
      <w:proofErr w:type="spellStart"/>
      <w:r w:rsidRPr="0068367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68367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?</w:t>
      </w:r>
    </w:p>
    <w:p w:rsidR="0068367A" w:rsidRPr="0068367A" w:rsidRDefault="0068367A" w:rsidP="0068367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72" type="#_x0000_t75" style="width:20.25pt;height:17.25pt" o:ole="">
            <v:imagedata r:id="rId10" o:title=""/>
          </v:shape>
          <w:control r:id="rId324" w:name="DefaultOcxName108" w:shapeid="_x0000_i1972"/>
        </w:object>
      </w: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Simplicity, “the art of maximizing the amount of work not done” is essential</w:t>
      </w:r>
    </w:p>
    <w:p w:rsidR="0068367A" w:rsidRPr="0068367A" w:rsidRDefault="0068367A" w:rsidP="0068367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71" type="#_x0000_t75" style="width:20.25pt;height:17.25pt" o:ole="">
            <v:imagedata r:id="rId10" o:title=""/>
          </v:shape>
          <w:control r:id="rId325" w:name="DefaultOcxName176" w:shapeid="_x0000_i1971"/>
        </w:object>
      </w: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most efficient and effective method of conveying information to and within a development team is face-to-face conversation</w:t>
      </w:r>
    </w:p>
    <w:p w:rsidR="0068367A" w:rsidRPr="0068367A" w:rsidRDefault="0068367A" w:rsidP="0068367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70" type="#_x0000_t75" style="width:20.25pt;height:17.25pt" o:ole="">
            <v:imagedata r:id="rId10" o:title=""/>
          </v:shape>
          <w:control r:id="rId326" w:name="DefaultOcxName275" w:shapeid="_x0000_i1970"/>
        </w:object>
      </w: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Working software is the primary measure of progress</w:t>
      </w:r>
    </w:p>
    <w:p w:rsidR="0068367A" w:rsidRPr="0068367A" w:rsidRDefault="0068367A" w:rsidP="0068367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69" type="#_x0000_t75" style="width:20.25pt;height:17.25pt" o:ole="">
            <v:imagedata r:id="rId10" o:title=""/>
          </v:shape>
          <w:control r:id="rId327" w:name="DefaultOcxName375" w:shapeid="_x0000_i1969"/>
        </w:object>
      </w:r>
      <w:r w:rsidRPr="0068367A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best architectures, requirements, and designs emerge from self-organizing teams</w:t>
      </w:r>
    </w:p>
    <w:p w:rsidR="004F594F" w:rsidRPr="004F594F" w:rsidRDefault="004F594F" w:rsidP="004F594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Why is a confidence vote held at the end of PI Planning?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84" type="#_x0000_t75" style="width:20.25pt;height:17.25pt" o:ole="">
            <v:imagedata r:id="rId10" o:title=""/>
          </v:shape>
          <w:control r:id="rId328" w:name="DefaultOcxName109" w:shapeid="_x0000_i1984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hold the teams accountable if the Agile Release Train does not deliver on its commitment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83" type="#_x0000_t75" style="width:20.25pt;height:17.25pt" o:ole="">
            <v:imagedata r:id="rId10" o:title=""/>
          </v:shape>
          <w:control r:id="rId329" w:name="DefaultOcxName177" w:shapeid="_x0000_i1983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remove the risks for the PI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82" type="#_x0000_t75" style="width:20.25pt;height:17.25pt" o:ole="">
            <v:imagedata r:id="rId10" o:title=""/>
          </v:shape>
          <w:control r:id="rId330" w:name="DefaultOcxName276" w:shapeid="_x0000_i1982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build shared commitment to the Program Plan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81" type="#_x0000_t75" style="width:20.25pt;height:17.25pt" o:ole="">
            <v:imagedata r:id="rId10" o:title=""/>
          </v:shape>
          <w:control r:id="rId331" w:name="DefaultOcxName376" w:shapeid="_x0000_i1981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ensure the Business Owners accept the plan</w:t>
      </w:r>
    </w:p>
    <w:p w:rsidR="004F594F" w:rsidRDefault="004F594F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4F594F" w:rsidRPr="004F594F" w:rsidRDefault="004F594F" w:rsidP="004F594F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 xml:space="preserve">Which two behaviors should a </w:t>
      </w:r>
      <w:proofErr w:type="spellStart"/>
      <w:r w:rsidRPr="004F594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4F594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Scrum Master represent as a coach? (Choose two.)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99" type="#_x0000_t75" style="width:20.25pt;height:17.25pt" o:ole="">
            <v:imagedata r:id="rId19" o:title=""/>
          </v:shape>
          <w:control r:id="rId332" w:name="DefaultOcxName179" w:shapeid="_x0000_i1999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Be a facilitator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98" type="#_x0000_t75" style="width:20.25pt;height:17.25pt" o:ole="">
            <v:imagedata r:id="rId19" o:title=""/>
          </v:shape>
          <w:control r:id="rId333" w:name="DefaultOcxName178" w:shapeid="_x0000_i1998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Provide subject matter expertise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97" type="#_x0000_t75" style="width:20.25pt;height:17.25pt" o:ole="">
            <v:imagedata r:id="rId19" o:title=""/>
          </v:shape>
          <w:control r:id="rId334" w:name="DefaultOcxName277" w:shapeid="_x0000_i1997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Help the team find their own way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96" type="#_x0000_t75" style="width:20.25pt;height:17.25pt" o:ole="">
            <v:imagedata r:id="rId19" o:title=""/>
          </v:shape>
          <w:control r:id="rId335" w:name="DefaultOcxName377" w:shapeid="_x0000_i1996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 on deadlines and technical options</w:t>
      </w:r>
    </w:p>
    <w:p w:rsidR="004F594F" w:rsidRPr="004F594F" w:rsidRDefault="004F594F" w:rsidP="004F594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1995" type="#_x0000_t75" style="width:20.25pt;height:17.25pt" o:ole="">
            <v:imagedata r:id="rId19" o:title=""/>
          </v:shape>
          <w:control r:id="rId336" w:name="DefaultOcxName417" w:shapeid="_x0000_i1995"/>
        </w:object>
      </w:r>
      <w:r w:rsidRPr="004F594F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Drive toward specific outcomes</w:t>
      </w:r>
    </w:p>
    <w:p w:rsidR="00581FD0" w:rsidRPr="00581FD0" w:rsidRDefault="00581FD0" w:rsidP="00581FD0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Cadence and synchronization help reduce uncertainty and manage what?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11" type="#_x0000_t75" style="width:20.25pt;height:17.25pt" o:ole="">
            <v:imagedata r:id="rId10" o:title=""/>
          </v:shape>
          <w:control r:id="rId337" w:name="DefaultOcxName181" w:shapeid="_x0000_i2011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 management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10" type="#_x0000_t75" style="width:20.25pt;height:17.25pt" o:ole="">
            <v:imagedata r:id="rId10" o:title=""/>
          </v:shape>
          <w:control r:id="rId338" w:name="DefaultOcxName180" w:shapeid="_x0000_i2010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variability in research and development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09" type="#_x0000_t75" style="width:20.25pt;height:17.25pt" o:ole="">
            <v:imagedata r:id="rId10" o:title=""/>
          </v:shape>
          <w:control r:id="rId339" w:name="DefaultOcxName278" w:shapeid="_x0000_i2009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Other commitments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08" type="#_x0000_t75" style="width:20.25pt;height:17.25pt" o:ole="">
            <v:imagedata r:id="rId10" o:title=""/>
          </v:shape>
          <w:control r:id="rId340" w:name="DefaultOcxName378" w:shapeid="_x0000_i2008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Capacity allocation</w:t>
      </w:r>
    </w:p>
    <w:p w:rsidR="00581FD0" w:rsidRPr="00581FD0" w:rsidRDefault="00581FD0" w:rsidP="00581FD0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An effective </w:t>
      </w:r>
      <w:proofErr w:type="spellStart"/>
      <w:r w:rsidRPr="00581F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581F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Scrum Master helps the team improve in areas including quality, predictability, flow, and where else?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23" type="#_x0000_t75" style="width:20.25pt;height:17.25pt" o:ole="">
            <v:imagedata r:id="rId10" o:title=""/>
          </v:shape>
          <w:control r:id="rId341" w:name="DefaultOcxName183" w:shapeid="_x0000_i2023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Relentless improvement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22" type="#_x0000_t75" style="width:20.25pt;height:17.25pt" o:ole="">
            <v:imagedata r:id="rId10" o:title=""/>
          </v:shape>
          <w:control r:id="rId342" w:name="DefaultOcxName182" w:shapeid="_x0000_i2022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Continuous delivery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21" type="#_x0000_t75" style="width:20.25pt;height:17.25pt" o:ole="">
            <v:imagedata r:id="rId10" o:title=""/>
          </v:shape>
          <w:control r:id="rId343" w:name="DefaultOcxName279" w:shapeid="_x0000_i2021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Velocity improvement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20" type="#_x0000_t75" style="width:20.25pt;height:17.25pt" o:ole="">
            <v:imagedata r:id="rId10" o:title=""/>
          </v:shape>
          <w:control r:id="rId344" w:name="DefaultOcxName379" w:shapeid="_x0000_i2020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Risk mitigation</w:t>
      </w:r>
    </w:p>
    <w:p w:rsidR="00581FD0" w:rsidRPr="00581FD0" w:rsidRDefault="00581FD0" w:rsidP="00581FD0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The Scrum Master is what above all else?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35" type="#_x0000_t75" style="width:20.25pt;height:17.25pt" o:ole="">
            <v:imagedata r:id="rId10" o:title=""/>
          </v:shape>
          <w:control r:id="rId345" w:name="DefaultOcxName185" w:shapeid="_x0000_i2035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servant leader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34" type="#_x0000_t75" style="width:20.25pt;height:17.25pt" o:ole="">
            <v:imagedata r:id="rId10" o:title=""/>
          </v:shape>
          <w:control r:id="rId346" w:name="DefaultOcxName184" w:shapeid="_x0000_i2034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A </w:t>
      </w:r>
      <w:proofErr w:type="spellStart"/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SAFe</w:t>
      </w:r>
      <w:proofErr w:type="spellEnd"/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 </w:t>
      </w:r>
      <w:proofErr w:type="spellStart"/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Agilist</w:t>
      </w:r>
      <w:proofErr w:type="spellEnd"/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33" type="#_x0000_t75" style="width:20.25pt;height:17.25pt" o:ole="">
            <v:imagedata r:id="rId10" o:title=""/>
          </v:shape>
          <w:control r:id="rId347" w:name="DefaultOcxName280" w:shapeid="_x0000_i2033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An empathetic leader</w:t>
      </w:r>
    </w:p>
    <w:p w:rsidR="00581FD0" w:rsidRPr="00581FD0" w:rsidRDefault="00581FD0" w:rsidP="00581FD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32" type="#_x0000_t75" style="width:20.25pt;height:17.25pt" o:ole="">
            <v:imagedata r:id="rId10" o:title=""/>
          </v:shape>
          <w:control r:id="rId348" w:name="DefaultOcxName380" w:shapeid="_x0000_i2032"/>
        </w:object>
      </w:r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 xml:space="preserve">A team </w:t>
      </w:r>
      <w:proofErr w:type="gramStart"/>
      <w:r w:rsidRPr="00581FD0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coach</w:t>
      </w:r>
      <w:proofErr w:type="gramEnd"/>
    </w:p>
    <w:p w:rsidR="00BA7DF7" w:rsidRPr="00BA7DF7" w:rsidRDefault="00BA7DF7" w:rsidP="00BA7DF7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are two common anti-patterns during PI Planning? (Choose two.)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50" type="#_x0000_t75" style="width:20.25pt;height:17.25pt" o:ole="">
            <v:imagedata r:id="rId19" o:title=""/>
          </v:shape>
          <w:control r:id="rId349" w:name="DefaultOcxName187" w:shapeid="_x0000_i2050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Backlog is applied to a very targeted part of the organization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49" type="#_x0000_t75" style="width:20.25pt;height:17.25pt" o:ole="">
            <v:imagedata r:id="rId19" o:title=""/>
          </v:shape>
          <w:control r:id="rId350" w:name="DefaultOcxName186" w:shapeid="_x0000_i2049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Pressure is put on teams to overcommit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48" type="#_x0000_t75" style="width:20.25pt;height:17.25pt" o:ole="">
            <v:imagedata r:id="rId19" o:title=""/>
          </v:shape>
          <w:control r:id="rId351" w:name="DefaultOcxName281" w:shapeid="_x0000_i2048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 detailed plan becomes the goal, rather than alignment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47" type="#_x0000_t75" style="width:20.25pt;height:17.25pt" o:ole="">
            <v:imagedata r:id="rId19" o:title=""/>
          </v:shape>
          <w:control r:id="rId352" w:name="DefaultOcxName381" w:shapeid="_x0000_i2047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Change is evaluated empirically by means of iterative inspection</w:t>
      </w:r>
    </w:p>
    <w:p w:rsidR="00BA7DF7" w:rsidRPr="00BA7DF7" w:rsidRDefault="00BA7DF7" w:rsidP="00BA7DF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lastRenderedPageBreak/>
        <w:object w:dxaOrig="225" w:dyaOrig="225">
          <v:shape id="_x0000_i2046" type="#_x0000_t75" style="width:20.25pt;height:17.25pt" o:ole="">
            <v:imagedata r:id="rId19" o:title=""/>
          </v:shape>
          <w:control r:id="rId353" w:name="DefaultOcxName418" w:shapeid="_x0000_i2046"/>
        </w:object>
      </w:r>
      <w:r w:rsidRPr="00BA7DF7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team determines where change should be targeted</w:t>
      </w:r>
    </w:p>
    <w:p w:rsidR="003C186E" w:rsidRPr="003C186E" w:rsidRDefault="003C186E" w:rsidP="003C186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When is Iteration Planning completed?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62" type="#_x0000_t75" style="width:20.25pt;height:17.25pt" o:ole="">
            <v:imagedata r:id="rId10" o:title=""/>
          </v:shape>
          <w:control r:id="rId354" w:name="DefaultOcxName189" w:shapeid="_x0000_i2062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Product Owner commits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61" type="#_x0000_t75" style="width:20.25pt;height:17.25pt" o:ole="">
            <v:imagedata r:id="rId10" o:title=""/>
          </v:shape>
          <w:control r:id="rId355" w:name="DefaultOcxName188" w:shapeid="_x0000_i2061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timebox is complete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60" type="#_x0000_t75" style="width:20.25pt;height:17.25pt" o:ole="">
            <v:imagedata r:id="rId10" o:title=""/>
          </v:shape>
          <w:control r:id="rId356" w:name="DefaultOcxName282" w:shapeid="_x0000_i2060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Scrum Master commits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59" type="#_x0000_t75" style="width:20.25pt;height:17.25pt" o:ole="">
            <v:imagedata r:id="rId10" o:title=""/>
          </v:shape>
          <w:control r:id="rId357" w:name="DefaultOcxName382" w:shapeid="_x0000_i2059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When the team commits</w:t>
      </w:r>
    </w:p>
    <w:p w:rsidR="003C186E" w:rsidRPr="003C186E" w:rsidRDefault="003C186E" w:rsidP="003C186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Why is it important for a Scrum Master to be a servant leader?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74" type="#_x0000_t75" style="width:20.25pt;height:17.25pt" o:ole="">
            <v:imagedata r:id="rId10" o:title=""/>
          </v:shape>
          <w:control r:id="rId358" w:name="DefaultOcxName191" w:shapeid="_x0000_i2074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coach the team in effective engineering practices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73" type="#_x0000_t75" style="width:20.25pt;height:17.25pt" o:ole="">
            <v:imagedata r:id="rId10" o:title=""/>
          </v:shape>
          <w:control r:id="rId359" w:name="DefaultOcxName190" w:shapeid="_x0000_i2073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provide team structure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72" type="#_x0000_t75" style="width:20.25pt;height:17.25pt" o:ole="">
            <v:imagedata r:id="rId10" o:title=""/>
          </v:shape>
          <w:control r:id="rId360" w:name="DefaultOcxName283" w:shapeid="_x0000_i2072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help the team become high-performing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71" type="#_x0000_t75" style="width:20.25pt;height:17.25pt" o:ole="">
            <v:imagedata r:id="rId10" o:title=""/>
          </v:shape>
          <w:control r:id="rId361" w:name="DefaultOcxName383" w:shapeid="_x0000_i2071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To assist the team in managing scope</w:t>
      </w:r>
    </w:p>
    <w:p w:rsidR="003C186E" w:rsidRPr="003C186E" w:rsidRDefault="003C186E" w:rsidP="003C18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the key Scrum Master responsibility when estimating stories?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86" type="#_x0000_t75" style="width:20.25pt;height:17.25pt" o:ole="">
            <v:imagedata r:id="rId10" o:title=""/>
          </v:shape>
          <w:control r:id="rId362" w:name="DefaultOcxName193" w:shapeid="_x0000_i2086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Limit discussion to minimize timeboxes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85" type="#_x0000_t75" style="width:20.25pt;height:17.25pt" o:ole="">
            <v:imagedata r:id="rId10" o:title=""/>
          </v:shape>
          <w:control r:id="rId363" w:name="DefaultOcxName192" w:shapeid="_x0000_i2085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Provide information about customer needs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84" type="#_x0000_t75" style="width:20.25pt;height:17.25pt" o:ole="">
            <v:imagedata r:id="rId10" o:title=""/>
          </v:shape>
          <w:control r:id="rId364" w:name="DefaultOcxName284" w:shapeid="_x0000_i2084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Ensure the team gives estimates that do not increase the velocity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83" type="#_x0000_t75" style="width:20.25pt;height:17.25pt" o:ole="">
            <v:imagedata r:id="rId10" o:title=""/>
          </v:shape>
          <w:control r:id="rId365" w:name="DefaultOcxName384" w:shapeid="_x0000_i2083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Ensure everyone on the team participates</w:t>
      </w:r>
    </w:p>
    <w:p w:rsidR="003C186E" w:rsidRPr="003C186E" w:rsidRDefault="003C186E" w:rsidP="003C186E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Becoming a coach requires a shift from old behaviors to new ones. What are three examples of new coaching behaviors? (Choose three.)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04" type="#_x0000_t75" style="width:20.25pt;height:17.25pt" o:ole="">
            <v:imagedata r:id="rId19" o:title=""/>
          </v:shape>
          <w:control r:id="rId366" w:name="DefaultOcxName195" w:shapeid="_x0000_i2104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Fix problems for the team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03" type="#_x0000_t75" style="width:20.25pt;height:17.25pt" o:ole="">
            <v:imagedata r:id="rId19" o:title=""/>
          </v:shape>
          <w:control r:id="rId367" w:name="DefaultOcxName194" w:shapeid="_x0000_i2103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 on deadlines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02" type="#_x0000_t75" style="width:20.25pt;height:17.25pt" o:ole="">
            <v:imagedata r:id="rId19" o:title=""/>
          </v:shape>
          <w:control r:id="rId368" w:name="DefaultOcxName285" w:shapeid="_x0000_i2102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Drive toward specific outcomes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01" type="#_x0000_t75" style="width:20.25pt;height:17.25pt" o:ole="">
            <v:imagedata r:id="rId19" o:title=""/>
          </v:shape>
          <w:control r:id="rId369" w:name="DefaultOcxName385" w:shapeid="_x0000_i2101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Focus on business value delivery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00" type="#_x0000_t75" style="width:20.25pt;height:17.25pt" o:ole="">
            <v:imagedata r:id="rId19" o:title=""/>
          </v:shape>
          <w:control r:id="rId370" w:name="DefaultOcxName419" w:shapeid="_x0000_i2100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Facilitate team problem-solving</w:t>
      </w:r>
    </w:p>
    <w:p w:rsidR="003C186E" w:rsidRPr="003C186E" w:rsidRDefault="003C186E" w:rsidP="003C1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099" type="#_x0000_t75" style="width:20.25pt;height:17.25pt" o:ole="">
            <v:imagedata r:id="rId19" o:title=""/>
          </v:shape>
          <w:control r:id="rId371" w:name="DefaultOcxName511" w:shapeid="_x0000_i2099"/>
        </w:object>
      </w:r>
      <w:r w:rsidRPr="003C186E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Ask the team for the answer</w:t>
      </w:r>
    </w:p>
    <w:p w:rsidR="00B71486" w:rsidRDefault="00B71486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br w:type="page"/>
      </w:r>
    </w:p>
    <w:p w:rsidR="00397098" w:rsidRPr="00397098" w:rsidRDefault="00397098" w:rsidP="00397098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lastRenderedPageBreak/>
        <w:t>How does the Scrum Master provide the most value to the team?</w:t>
      </w:r>
    </w:p>
    <w:p w:rsidR="00397098" w:rsidRPr="00397098" w:rsidRDefault="00397098" w:rsidP="003970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16" type="#_x0000_t75" style="width:20.25pt;height:17.25pt" o:ole="">
            <v:imagedata r:id="rId10" o:title=""/>
          </v:shape>
          <w:control r:id="rId372" w:name="DefaultOcxName197" w:shapeid="_x0000_i2116"/>
        </w:object>
      </w: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ensuring time boxes are kept during team meetings and working sessions</w:t>
      </w:r>
    </w:p>
    <w:p w:rsidR="00397098" w:rsidRPr="00397098" w:rsidRDefault="00397098" w:rsidP="003970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15" type="#_x0000_t75" style="width:20.25pt;height:17.25pt" o:ole="">
            <v:imagedata r:id="rId10" o:title=""/>
          </v:shape>
          <w:control r:id="rId373" w:name="DefaultOcxName196" w:shapeid="_x0000_i2115"/>
        </w:object>
      </w: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facilitating discussions between the Product Owner and the development team</w:t>
      </w:r>
    </w:p>
    <w:p w:rsidR="00397098" w:rsidRPr="00397098" w:rsidRDefault="00397098" w:rsidP="003970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14" type="#_x0000_t75" style="width:20.25pt;height:17.25pt" o:ole="">
            <v:imagedata r:id="rId10" o:title=""/>
          </v:shape>
          <w:control r:id="rId374" w:name="DefaultOcxName286" w:shapeid="_x0000_i2114"/>
        </w:object>
      </w: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scheduling Scrum-supported events to ensure team alignment</w:t>
      </w:r>
    </w:p>
    <w:p w:rsidR="00397098" w:rsidRPr="00397098" w:rsidRDefault="00397098" w:rsidP="0039709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13" type="#_x0000_t75" style="width:20.25pt;height:17.25pt" o:ole="">
            <v:imagedata r:id="rId10" o:title=""/>
          </v:shape>
          <w:control r:id="rId375" w:name="DefaultOcxName386" w:shapeid="_x0000_i2113"/>
        </w:object>
      </w:r>
      <w:r w:rsidRPr="00397098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By ensuring impediments are removed for the development team</w:t>
      </w:r>
    </w:p>
    <w:p w:rsidR="00702C72" w:rsidRPr="00702C72" w:rsidRDefault="00702C72" w:rsidP="00702C72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What is accomplished in the first part of the PI Planning meeting?</w:t>
      </w:r>
    </w:p>
    <w:p w:rsidR="00702C72" w:rsidRPr="00702C72" w:rsidRDefault="00702C72" w:rsidP="00702C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28" type="#_x0000_t75" style="width:20.25pt;height:17.25pt" o:ole="">
            <v:imagedata r:id="rId10" o:title=""/>
          </v:shape>
          <w:control r:id="rId376" w:name="DefaultOcxName199" w:shapeid="_x0000_i2128"/>
        </w:object>
      </w: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All tasks are defined</w:t>
      </w:r>
    </w:p>
    <w:p w:rsidR="00702C72" w:rsidRPr="00702C72" w:rsidRDefault="00702C72" w:rsidP="00702C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27" type="#_x0000_t75" style="width:20.25pt;height:17.25pt" o:ole="">
            <v:imagedata r:id="rId10" o:title=""/>
          </v:shape>
          <w:control r:id="rId377" w:name="DefaultOcxName198" w:shapeid="_x0000_i2127"/>
        </w:object>
      </w: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Items are selected from the Program Backlog</w:t>
      </w:r>
    </w:p>
    <w:p w:rsidR="00702C72" w:rsidRPr="00702C72" w:rsidRDefault="00702C72" w:rsidP="00702C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26" type="#_x0000_t75" style="width:20.25pt;height:17.25pt" o:ole="">
            <v:imagedata r:id="rId10" o:title=""/>
          </v:shape>
          <w:control r:id="rId378" w:name="DefaultOcxName287" w:shapeid="_x0000_i2126"/>
        </w:object>
      </w: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Product Owner defines the Iteration goal</w:t>
      </w:r>
    </w:p>
    <w:p w:rsidR="00702C72" w:rsidRPr="00702C72" w:rsidRDefault="00702C72" w:rsidP="00702C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25" type="#_x0000_t75" style="width:20.25pt;height:17.25pt" o:ole="">
            <v:imagedata r:id="rId10" o:title=""/>
          </v:shape>
          <w:control r:id="rId379" w:name="DefaultOcxName387" w:shapeid="_x0000_i2125"/>
        </w:object>
      </w:r>
      <w:r w:rsidRPr="00702C72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The Scrum Master decides how much work can be accomplished</w:t>
      </w:r>
    </w:p>
    <w:p w:rsidR="00260A01" w:rsidRPr="00260A01" w:rsidRDefault="00260A01" w:rsidP="00260A01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What are two </w:t>
      </w:r>
      <w:proofErr w:type="spellStart"/>
      <w:r w:rsidRPr="00260A0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SAFe</w:t>
      </w:r>
      <w:proofErr w:type="spellEnd"/>
      <w:r w:rsidRPr="00260A0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 xml:space="preserve"> primary opportunities for driving relentless improvement? (Choose two.)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43" type="#_x0000_t75" style="width:20.25pt;height:17.25pt" o:ole="">
            <v:imagedata r:id="rId19" o:title=""/>
          </v:shape>
          <w:control r:id="rId380" w:name="DefaultOcxName200" w:shapeid="_x0000_i2143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Iteration Retrospective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42" type="#_x0000_t75" style="width:20.25pt;height:17.25pt" o:ole="">
            <v:imagedata r:id="rId19" o:title=""/>
          </v:shape>
          <w:control r:id="rId381" w:name="DefaultOcxName1100" w:shapeid="_x0000_i2142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Daily Stand-up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41" type="#_x0000_t75" style="width:20.25pt;height:17.25pt" o:ole="">
            <v:imagedata r:id="rId19" o:title=""/>
          </v:shape>
          <w:control r:id="rId382" w:name="DefaultOcxName288" w:shapeid="_x0000_i2141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PI Planning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40" type="#_x0000_t75" style="width:20.25pt;height:17.25pt" o:ole="">
            <v:imagedata r:id="rId19" o:title=""/>
          </v:shape>
          <w:control r:id="rId383" w:name="DefaultOcxName388" w:shapeid="_x0000_i2140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Inspect and Adapt Workshop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39" type="#_x0000_t75" style="width:20.25pt;height:17.25pt" o:ole="">
            <v:imagedata r:id="rId19" o:title=""/>
          </v:shape>
          <w:control r:id="rId384" w:name="DefaultOcxName420" w:shapeid="_x0000_i2139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Program Backlog Refinement</w:t>
      </w:r>
    </w:p>
    <w:p w:rsidR="00260A01" w:rsidRPr="00260A01" w:rsidRDefault="00260A01" w:rsidP="00260A01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US"/>
        </w:rPr>
        <w:t>During PI Planning, who owns feature priorities?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55" type="#_x0000_t75" style="width:20.25pt;height:17.25pt" o:ole="">
            <v:imagedata r:id="rId10" o:title=""/>
          </v:shape>
          <w:control r:id="rId385" w:name="DefaultOcxName201" w:shapeid="_x0000_i2155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Business Owner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54" type="#_x0000_t75" style="width:20.25pt;height:17.25pt" o:ole="">
            <v:imagedata r:id="rId10" o:title=""/>
          </v:shape>
          <w:control r:id="rId386" w:name="DefaultOcxName1101" w:shapeid="_x0000_i2154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Product Management</w:t>
      </w:r>
    </w:p>
    <w:p w:rsidR="00260A01" w:rsidRPr="00260A01" w:rsidRDefault="00260A01" w:rsidP="00260A0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53" type="#_x0000_t75" style="width:20.25pt;height:17.25pt" o:ole="">
            <v:imagedata r:id="rId10" o:title=""/>
          </v:shape>
          <w:control r:id="rId387" w:name="DefaultOcxName289" w:shapeid="_x0000_i2153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Release Train Engineer</w:t>
      </w:r>
    </w:p>
    <w:p w:rsidR="00DC115A" w:rsidRDefault="00260A01" w:rsidP="00B714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object w:dxaOrig="225" w:dyaOrig="225">
          <v:shape id="_x0000_i2152" type="#_x0000_t75" style="width:20.25pt;height:17.25pt" o:ole="">
            <v:imagedata r:id="rId10" o:title=""/>
          </v:shape>
          <w:control r:id="rId388" w:name="DefaultOcxName389" w:shapeid="_x0000_i2152"/>
        </w:object>
      </w:r>
      <w:r w:rsidRPr="00260A01">
        <w:rPr>
          <w:rFonts w:ascii="Helvetica" w:eastAsia="Times New Roman" w:hAnsi="Helvetica" w:cs="Helvetica"/>
          <w:color w:val="000000"/>
          <w:sz w:val="21"/>
          <w:szCs w:val="21"/>
          <w:lang w:eastAsia="en-US"/>
        </w:rPr>
        <w:t>Solution Architect/Engineer</w:t>
      </w:r>
      <w:bookmarkStart w:id="0" w:name="_GoBack"/>
      <w:bookmarkEnd w:id="0"/>
    </w:p>
    <w:sectPr w:rsidR="00DC115A" w:rsidSect="00543D1C">
      <w:footerReference w:type="default" r:id="rId389"/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775" w:rsidRDefault="004C6775">
      <w:pPr>
        <w:spacing w:after="0" w:line="240" w:lineRule="auto"/>
      </w:pPr>
      <w:r>
        <w:separator/>
      </w:r>
    </w:p>
  </w:endnote>
  <w:endnote w:type="continuationSeparator" w:id="0">
    <w:p w:rsidR="004C6775" w:rsidRDefault="004C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212891829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:rsidR="004C6775" w:rsidRDefault="004C677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6775" w:rsidRDefault="004C6775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B71486" w:rsidRPr="00B71486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4C6775" w:rsidRDefault="004C6775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B71486" w:rsidRPr="00B7148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C6775" w:rsidRDefault="004C6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775" w:rsidRDefault="004C6775">
      <w:pPr>
        <w:spacing w:after="0" w:line="240" w:lineRule="auto"/>
      </w:pPr>
      <w:r>
        <w:separator/>
      </w:r>
    </w:p>
  </w:footnote>
  <w:footnote w:type="continuationSeparator" w:id="0">
    <w:p w:rsidR="004C6775" w:rsidRDefault="004C6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45B"/>
    <w:multiLevelType w:val="hybridMultilevel"/>
    <w:tmpl w:val="7B5C0C00"/>
    <w:lvl w:ilvl="0" w:tplc="4ED25E56">
      <w:start w:val="5"/>
      <w:numFmt w:val="bullet"/>
      <w:lvlText w:val="-"/>
      <w:lvlJc w:val="left"/>
      <w:pPr>
        <w:ind w:left="720" w:hanging="360"/>
      </w:pPr>
      <w:rPr>
        <w:rFonts w:ascii="Batang" w:eastAsia="Batang" w:hAnsi="Arial" w:cs="Arial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55D"/>
    <w:multiLevelType w:val="hybridMultilevel"/>
    <w:tmpl w:val="370AE6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B84"/>
    <w:multiLevelType w:val="hybridMultilevel"/>
    <w:tmpl w:val="98300E06"/>
    <w:lvl w:ilvl="0" w:tplc="0C80EF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80005"/>
    <w:multiLevelType w:val="hybridMultilevel"/>
    <w:tmpl w:val="E872E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21780"/>
    <w:multiLevelType w:val="hybridMultilevel"/>
    <w:tmpl w:val="5A108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C23F2"/>
    <w:multiLevelType w:val="hybridMultilevel"/>
    <w:tmpl w:val="84E48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16FDE"/>
    <w:multiLevelType w:val="hybridMultilevel"/>
    <w:tmpl w:val="C98EF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60568"/>
    <w:multiLevelType w:val="hybridMultilevel"/>
    <w:tmpl w:val="2248A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DD"/>
    <w:rsid w:val="00004F0F"/>
    <w:rsid w:val="00005868"/>
    <w:rsid w:val="00040D2F"/>
    <w:rsid w:val="00074EC1"/>
    <w:rsid w:val="00093DF7"/>
    <w:rsid w:val="00097EFC"/>
    <w:rsid w:val="000D3523"/>
    <w:rsid w:val="000D5CF8"/>
    <w:rsid w:val="000D7BC7"/>
    <w:rsid w:val="000E14AD"/>
    <w:rsid w:val="000E4740"/>
    <w:rsid w:val="000F05B1"/>
    <w:rsid w:val="000F0707"/>
    <w:rsid w:val="00120393"/>
    <w:rsid w:val="00125936"/>
    <w:rsid w:val="00125FA5"/>
    <w:rsid w:val="00126B78"/>
    <w:rsid w:val="0019590E"/>
    <w:rsid w:val="001D04F7"/>
    <w:rsid w:val="0021096A"/>
    <w:rsid w:val="002437E6"/>
    <w:rsid w:val="002451D1"/>
    <w:rsid w:val="00260A01"/>
    <w:rsid w:val="00282D54"/>
    <w:rsid w:val="00290DBA"/>
    <w:rsid w:val="002D463A"/>
    <w:rsid w:val="00302E41"/>
    <w:rsid w:val="003059C7"/>
    <w:rsid w:val="0031080B"/>
    <w:rsid w:val="003320FC"/>
    <w:rsid w:val="00372CEC"/>
    <w:rsid w:val="003847E5"/>
    <w:rsid w:val="00386863"/>
    <w:rsid w:val="00397098"/>
    <w:rsid w:val="003B5A58"/>
    <w:rsid w:val="003C186E"/>
    <w:rsid w:val="004004D0"/>
    <w:rsid w:val="00444419"/>
    <w:rsid w:val="004604A2"/>
    <w:rsid w:val="004838E8"/>
    <w:rsid w:val="00483BC5"/>
    <w:rsid w:val="004B42BB"/>
    <w:rsid w:val="004C6775"/>
    <w:rsid w:val="004C6CD1"/>
    <w:rsid w:val="004D00A8"/>
    <w:rsid w:val="004E19C4"/>
    <w:rsid w:val="004F594F"/>
    <w:rsid w:val="00507053"/>
    <w:rsid w:val="005107B2"/>
    <w:rsid w:val="00511856"/>
    <w:rsid w:val="00515ACF"/>
    <w:rsid w:val="005276AB"/>
    <w:rsid w:val="00543D1C"/>
    <w:rsid w:val="00563596"/>
    <w:rsid w:val="0057024D"/>
    <w:rsid w:val="00581FD0"/>
    <w:rsid w:val="00592035"/>
    <w:rsid w:val="005A0F5A"/>
    <w:rsid w:val="005A3FA8"/>
    <w:rsid w:val="005A4AB8"/>
    <w:rsid w:val="005A66F2"/>
    <w:rsid w:val="005B03B5"/>
    <w:rsid w:val="005B3065"/>
    <w:rsid w:val="005B571B"/>
    <w:rsid w:val="005D2206"/>
    <w:rsid w:val="005D623B"/>
    <w:rsid w:val="006101F4"/>
    <w:rsid w:val="0064008C"/>
    <w:rsid w:val="006744AF"/>
    <w:rsid w:val="0068367A"/>
    <w:rsid w:val="00687829"/>
    <w:rsid w:val="00690D9E"/>
    <w:rsid w:val="006961C8"/>
    <w:rsid w:val="006A710D"/>
    <w:rsid w:val="006B0C31"/>
    <w:rsid w:val="006E2E0A"/>
    <w:rsid w:val="006F69E2"/>
    <w:rsid w:val="00702C72"/>
    <w:rsid w:val="00711E01"/>
    <w:rsid w:val="007501AA"/>
    <w:rsid w:val="00755893"/>
    <w:rsid w:val="007603E1"/>
    <w:rsid w:val="00790F94"/>
    <w:rsid w:val="007A5DEE"/>
    <w:rsid w:val="007A64F3"/>
    <w:rsid w:val="007C6A21"/>
    <w:rsid w:val="007E1490"/>
    <w:rsid w:val="007F16B1"/>
    <w:rsid w:val="0081152B"/>
    <w:rsid w:val="00824F4D"/>
    <w:rsid w:val="00836B3D"/>
    <w:rsid w:val="00855D26"/>
    <w:rsid w:val="00857E79"/>
    <w:rsid w:val="00863A7A"/>
    <w:rsid w:val="0087214A"/>
    <w:rsid w:val="0088040E"/>
    <w:rsid w:val="008873FF"/>
    <w:rsid w:val="008971D6"/>
    <w:rsid w:val="008D0D04"/>
    <w:rsid w:val="008D7EA2"/>
    <w:rsid w:val="008E0775"/>
    <w:rsid w:val="008E1A61"/>
    <w:rsid w:val="008E50A8"/>
    <w:rsid w:val="00901E3A"/>
    <w:rsid w:val="00903011"/>
    <w:rsid w:val="009270DC"/>
    <w:rsid w:val="00933B62"/>
    <w:rsid w:val="00950E0D"/>
    <w:rsid w:val="009642F1"/>
    <w:rsid w:val="00984B74"/>
    <w:rsid w:val="00991595"/>
    <w:rsid w:val="009D0ABA"/>
    <w:rsid w:val="00A0123C"/>
    <w:rsid w:val="00A02CDF"/>
    <w:rsid w:val="00A03A1B"/>
    <w:rsid w:val="00A11DC3"/>
    <w:rsid w:val="00A142A9"/>
    <w:rsid w:val="00A15505"/>
    <w:rsid w:val="00A27BD5"/>
    <w:rsid w:val="00A536C0"/>
    <w:rsid w:val="00A633DD"/>
    <w:rsid w:val="00A667D9"/>
    <w:rsid w:val="00AA1DCF"/>
    <w:rsid w:val="00AA394B"/>
    <w:rsid w:val="00AB65E6"/>
    <w:rsid w:val="00AC6BAA"/>
    <w:rsid w:val="00AE079B"/>
    <w:rsid w:val="00AE56A6"/>
    <w:rsid w:val="00B13B6B"/>
    <w:rsid w:val="00B3753C"/>
    <w:rsid w:val="00B6044B"/>
    <w:rsid w:val="00B71486"/>
    <w:rsid w:val="00B73286"/>
    <w:rsid w:val="00B963D7"/>
    <w:rsid w:val="00BA07CF"/>
    <w:rsid w:val="00BA1363"/>
    <w:rsid w:val="00BA7DF7"/>
    <w:rsid w:val="00BD7B0C"/>
    <w:rsid w:val="00C12872"/>
    <w:rsid w:val="00C324C9"/>
    <w:rsid w:val="00C358BC"/>
    <w:rsid w:val="00C46977"/>
    <w:rsid w:val="00C512B8"/>
    <w:rsid w:val="00C924EE"/>
    <w:rsid w:val="00CA17CC"/>
    <w:rsid w:val="00CD060F"/>
    <w:rsid w:val="00CE24BE"/>
    <w:rsid w:val="00CF24C8"/>
    <w:rsid w:val="00D06F54"/>
    <w:rsid w:val="00D20263"/>
    <w:rsid w:val="00D33A33"/>
    <w:rsid w:val="00D36A3E"/>
    <w:rsid w:val="00D50C4B"/>
    <w:rsid w:val="00D837AE"/>
    <w:rsid w:val="00D83F8E"/>
    <w:rsid w:val="00D970CF"/>
    <w:rsid w:val="00DA1131"/>
    <w:rsid w:val="00DC115A"/>
    <w:rsid w:val="00DE1DE7"/>
    <w:rsid w:val="00DE2815"/>
    <w:rsid w:val="00E33A7B"/>
    <w:rsid w:val="00E44224"/>
    <w:rsid w:val="00E615D3"/>
    <w:rsid w:val="00E6400B"/>
    <w:rsid w:val="00E86B07"/>
    <w:rsid w:val="00EB1A7D"/>
    <w:rsid w:val="00ED59BA"/>
    <w:rsid w:val="00F23CB9"/>
    <w:rsid w:val="00F25409"/>
    <w:rsid w:val="00F31DA3"/>
    <w:rsid w:val="00F34EAB"/>
    <w:rsid w:val="00F45430"/>
    <w:rsid w:val="00F45ADE"/>
    <w:rsid w:val="00F54CA5"/>
    <w:rsid w:val="00F550B2"/>
    <w:rsid w:val="00F55838"/>
    <w:rsid w:val="00F70C52"/>
    <w:rsid w:val="00F833B7"/>
    <w:rsid w:val="00F87990"/>
    <w:rsid w:val="00FC3B02"/>
    <w:rsid w:val="00FD089F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752801"/>
  <w15:docId w15:val="{F51B0197-74B4-42AF-9178-44FC3747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termtext">
    <w:name w:val="termtext"/>
    <w:basedOn w:val="DefaultParagraphFont"/>
    <w:rsid w:val="00A633DD"/>
  </w:style>
  <w:style w:type="character" w:customStyle="1" w:styleId="apple-converted-space">
    <w:name w:val="apple-converted-space"/>
    <w:basedOn w:val="DefaultParagraphFont"/>
    <w:rsid w:val="007603E1"/>
  </w:style>
  <w:style w:type="character" w:styleId="Hyperlink">
    <w:name w:val="Hyperlink"/>
    <w:basedOn w:val="DefaultParagraphFont"/>
    <w:uiPriority w:val="99"/>
    <w:semiHidden/>
    <w:unhideWhenUsed/>
    <w:rsid w:val="007603E1"/>
    <w:rPr>
      <w:color w:val="0000FF"/>
      <w:u w:val="single"/>
    </w:rPr>
  </w:style>
  <w:style w:type="character" w:customStyle="1" w:styleId="setpageterm-star">
    <w:name w:val="setpageterm-star"/>
    <w:basedOn w:val="DefaultParagraphFont"/>
    <w:rsid w:val="00A667D9"/>
  </w:style>
  <w:style w:type="character" w:customStyle="1" w:styleId="uiiconbutton">
    <w:name w:val="uiiconbutton"/>
    <w:basedOn w:val="DefaultParagraphFont"/>
    <w:rsid w:val="00A667D9"/>
  </w:style>
  <w:style w:type="character" w:customStyle="1" w:styleId="setpageterm-audio">
    <w:name w:val="setpageterm-audio"/>
    <w:basedOn w:val="DefaultParagraphFont"/>
    <w:rsid w:val="00A667D9"/>
  </w:style>
  <w:style w:type="character" w:customStyle="1" w:styleId="setpageterm-definitiontext">
    <w:name w:val="setpageterm-definitiontext"/>
    <w:basedOn w:val="DefaultParagraphFont"/>
    <w:rsid w:val="00A667D9"/>
  </w:style>
  <w:style w:type="paragraph" w:styleId="Header">
    <w:name w:val="header"/>
    <w:basedOn w:val="Normal"/>
    <w:link w:val="HeaderChar"/>
    <w:uiPriority w:val="99"/>
    <w:unhideWhenUsed/>
    <w:rsid w:val="003059C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C7"/>
  </w:style>
  <w:style w:type="paragraph" w:styleId="Footer">
    <w:name w:val="footer"/>
    <w:basedOn w:val="Normal"/>
    <w:link w:val="FooterChar"/>
    <w:uiPriority w:val="99"/>
    <w:unhideWhenUsed/>
    <w:rsid w:val="003059C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6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8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48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1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5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6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1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7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8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7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6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5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6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1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5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1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1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3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6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0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7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1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4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6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5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7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0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77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0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37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4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6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1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6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5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9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9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6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4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7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2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6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6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6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2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7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3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5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7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3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4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5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9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2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7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5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4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8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3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9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87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5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2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2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2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8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2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1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0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3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9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4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5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2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1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2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4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49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8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1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8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4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5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9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2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5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9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4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8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5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6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5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9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9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4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6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5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8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4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1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4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2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5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0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5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29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8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3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4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1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9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5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8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5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2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3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2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8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4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81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6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2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7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9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1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3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0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1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5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4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8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4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6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8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8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1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8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7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4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8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6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5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8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9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0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8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3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2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5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65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6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5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5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1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7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9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7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8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3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8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72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9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7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1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5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3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6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62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7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2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6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4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1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4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6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2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57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8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5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4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0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0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6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7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36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7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4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7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6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1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69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9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8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5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55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3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13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6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2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5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0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0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8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9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0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9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7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8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2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5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4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2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0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1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2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7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0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1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8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0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4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7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9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2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0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3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0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6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5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0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70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1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4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1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2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94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8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6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1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4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9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45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5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49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7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4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2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86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23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33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6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14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80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0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4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48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2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7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6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1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2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0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0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9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78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96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9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3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8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7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2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1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8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7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2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01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4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9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04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21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6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1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7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03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6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8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99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45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0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7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3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06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5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5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8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4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0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6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86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9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0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46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4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8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79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05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1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33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3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1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58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4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5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1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12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96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4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1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3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95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14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2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4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1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7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6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6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2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0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07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6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6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9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76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6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7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25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7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0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33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9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3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8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3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02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46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0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76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3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6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5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4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7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0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28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19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9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75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3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5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35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5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3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3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26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1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7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06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2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6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1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79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6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1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2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0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4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2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4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9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9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31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82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3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40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0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36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8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8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12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5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4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8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0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2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4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8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5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15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6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8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86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33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87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1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26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5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49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61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8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6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9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5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1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86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8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86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9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6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8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0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9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41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2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5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4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9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1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7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1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3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1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59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69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0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7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2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3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6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0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02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99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19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9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68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12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74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5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33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23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30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8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3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22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50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3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32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24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0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98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9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97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4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0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1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1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5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95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8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3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6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4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1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0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31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6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1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3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2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5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0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2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7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3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7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6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9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9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67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1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8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1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5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3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1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4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3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9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0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4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99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3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2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2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79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3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7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1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4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9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4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3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9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5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8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0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8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3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7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8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2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12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7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2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3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5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6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7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8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026">
          <w:marLeft w:val="0"/>
          <w:marRight w:val="0"/>
          <w:marTop w:val="150"/>
          <w:marBottom w:val="0"/>
          <w:divBdr>
            <w:top w:val="single" w:sz="6" w:space="8" w:color="CFD4D9"/>
            <w:left w:val="single" w:sz="6" w:space="8" w:color="CFD4D9"/>
            <w:bottom w:val="single" w:sz="6" w:space="8" w:color="CFD4D9"/>
            <w:right w:val="single" w:sz="6" w:space="8" w:color="CFD4D9"/>
          </w:divBdr>
          <w:divsChild>
            <w:div w:id="1762287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954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324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33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93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1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9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4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3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0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4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7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4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902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0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0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9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3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7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5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4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3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5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2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6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9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2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4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3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69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9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5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29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1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6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0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9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4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6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1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6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35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5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9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0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46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2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0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7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0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4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6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6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0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0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7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29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27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9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31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9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9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4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4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99" Type="http://schemas.openxmlformats.org/officeDocument/2006/relationships/control" Target="activeX/activeX288.xml"/><Relationship Id="rId21" Type="http://schemas.openxmlformats.org/officeDocument/2006/relationships/control" Target="activeX/activeX10.xml"/><Relationship Id="rId63" Type="http://schemas.openxmlformats.org/officeDocument/2006/relationships/control" Target="activeX/activeX52.xml"/><Relationship Id="rId159" Type="http://schemas.openxmlformats.org/officeDocument/2006/relationships/control" Target="activeX/activeX148.xml"/><Relationship Id="rId324" Type="http://schemas.openxmlformats.org/officeDocument/2006/relationships/control" Target="activeX/activeX313.xml"/><Relationship Id="rId366" Type="http://schemas.openxmlformats.org/officeDocument/2006/relationships/control" Target="activeX/activeX355.xml"/><Relationship Id="rId170" Type="http://schemas.openxmlformats.org/officeDocument/2006/relationships/control" Target="activeX/activeX159.xml"/><Relationship Id="rId191" Type="http://schemas.openxmlformats.org/officeDocument/2006/relationships/control" Target="activeX/activeX180.xml"/><Relationship Id="rId205" Type="http://schemas.openxmlformats.org/officeDocument/2006/relationships/control" Target="activeX/activeX194.xml"/><Relationship Id="rId226" Type="http://schemas.openxmlformats.org/officeDocument/2006/relationships/control" Target="activeX/activeX215.xml"/><Relationship Id="rId247" Type="http://schemas.openxmlformats.org/officeDocument/2006/relationships/control" Target="activeX/activeX236.xml"/><Relationship Id="rId107" Type="http://schemas.openxmlformats.org/officeDocument/2006/relationships/control" Target="activeX/activeX96.xml"/><Relationship Id="rId268" Type="http://schemas.openxmlformats.org/officeDocument/2006/relationships/control" Target="activeX/activeX257.xml"/><Relationship Id="rId289" Type="http://schemas.openxmlformats.org/officeDocument/2006/relationships/control" Target="activeX/activeX278.xml"/><Relationship Id="rId11" Type="http://schemas.openxmlformats.org/officeDocument/2006/relationships/control" Target="activeX/activeX1.xml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7.xml"/><Relationship Id="rId149" Type="http://schemas.openxmlformats.org/officeDocument/2006/relationships/control" Target="activeX/activeX138.xml"/><Relationship Id="rId314" Type="http://schemas.openxmlformats.org/officeDocument/2006/relationships/control" Target="activeX/activeX303.xml"/><Relationship Id="rId335" Type="http://schemas.openxmlformats.org/officeDocument/2006/relationships/control" Target="activeX/activeX324.xml"/><Relationship Id="rId356" Type="http://schemas.openxmlformats.org/officeDocument/2006/relationships/control" Target="activeX/activeX345.xml"/><Relationship Id="rId377" Type="http://schemas.openxmlformats.org/officeDocument/2006/relationships/control" Target="activeX/activeX366.xml"/><Relationship Id="rId5" Type="http://schemas.openxmlformats.org/officeDocument/2006/relationships/styles" Target="styles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9.xml"/><Relationship Id="rId181" Type="http://schemas.openxmlformats.org/officeDocument/2006/relationships/control" Target="activeX/activeX170.xml"/><Relationship Id="rId216" Type="http://schemas.openxmlformats.org/officeDocument/2006/relationships/control" Target="activeX/activeX205.xml"/><Relationship Id="rId237" Type="http://schemas.openxmlformats.org/officeDocument/2006/relationships/control" Target="activeX/activeX226.xml"/><Relationship Id="rId258" Type="http://schemas.openxmlformats.org/officeDocument/2006/relationships/control" Target="activeX/activeX247.xml"/><Relationship Id="rId279" Type="http://schemas.openxmlformats.org/officeDocument/2006/relationships/control" Target="activeX/activeX268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7.xml"/><Relationship Id="rId139" Type="http://schemas.openxmlformats.org/officeDocument/2006/relationships/control" Target="activeX/activeX128.xml"/><Relationship Id="rId290" Type="http://schemas.openxmlformats.org/officeDocument/2006/relationships/control" Target="activeX/activeX279.xml"/><Relationship Id="rId304" Type="http://schemas.openxmlformats.org/officeDocument/2006/relationships/control" Target="activeX/activeX293.xml"/><Relationship Id="rId325" Type="http://schemas.openxmlformats.org/officeDocument/2006/relationships/control" Target="activeX/activeX314.xml"/><Relationship Id="rId346" Type="http://schemas.openxmlformats.org/officeDocument/2006/relationships/control" Target="activeX/activeX335.xml"/><Relationship Id="rId367" Type="http://schemas.openxmlformats.org/officeDocument/2006/relationships/control" Target="activeX/activeX356.xml"/><Relationship Id="rId388" Type="http://schemas.openxmlformats.org/officeDocument/2006/relationships/control" Target="activeX/activeX377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9.xml"/><Relationship Id="rId171" Type="http://schemas.openxmlformats.org/officeDocument/2006/relationships/control" Target="activeX/activeX160.xml"/><Relationship Id="rId192" Type="http://schemas.openxmlformats.org/officeDocument/2006/relationships/control" Target="activeX/activeX181.xml"/><Relationship Id="rId206" Type="http://schemas.openxmlformats.org/officeDocument/2006/relationships/control" Target="activeX/activeX195.xml"/><Relationship Id="rId227" Type="http://schemas.openxmlformats.org/officeDocument/2006/relationships/control" Target="activeX/activeX216.xml"/><Relationship Id="rId248" Type="http://schemas.openxmlformats.org/officeDocument/2006/relationships/control" Target="activeX/activeX237.xml"/><Relationship Id="rId269" Type="http://schemas.openxmlformats.org/officeDocument/2006/relationships/control" Target="activeX/activeX258.xml"/><Relationship Id="rId12" Type="http://schemas.openxmlformats.org/officeDocument/2006/relationships/control" Target="activeX/activeX2.xml"/><Relationship Id="rId33" Type="http://schemas.openxmlformats.org/officeDocument/2006/relationships/control" Target="activeX/activeX22.xml"/><Relationship Id="rId108" Type="http://schemas.openxmlformats.org/officeDocument/2006/relationships/control" Target="activeX/activeX97.xml"/><Relationship Id="rId129" Type="http://schemas.openxmlformats.org/officeDocument/2006/relationships/control" Target="activeX/activeX118.xml"/><Relationship Id="rId280" Type="http://schemas.openxmlformats.org/officeDocument/2006/relationships/control" Target="activeX/activeX269.xml"/><Relationship Id="rId315" Type="http://schemas.openxmlformats.org/officeDocument/2006/relationships/control" Target="activeX/activeX304.xml"/><Relationship Id="rId336" Type="http://schemas.openxmlformats.org/officeDocument/2006/relationships/control" Target="activeX/activeX325.xml"/><Relationship Id="rId357" Type="http://schemas.openxmlformats.org/officeDocument/2006/relationships/control" Target="activeX/activeX346.xml"/><Relationship Id="rId54" Type="http://schemas.openxmlformats.org/officeDocument/2006/relationships/control" Target="activeX/activeX43.xml"/><Relationship Id="rId75" Type="http://schemas.openxmlformats.org/officeDocument/2006/relationships/control" Target="activeX/activeX64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9.xml"/><Relationship Id="rId161" Type="http://schemas.openxmlformats.org/officeDocument/2006/relationships/control" Target="activeX/activeX150.xml"/><Relationship Id="rId182" Type="http://schemas.openxmlformats.org/officeDocument/2006/relationships/control" Target="activeX/activeX171.xml"/><Relationship Id="rId217" Type="http://schemas.openxmlformats.org/officeDocument/2006/relationships/control" Target="activeX/activeX206.xml"/><Relationship Id="rId378" Type="http://schemas.openxmlformats.org/officeDocument/2006/relationships/control" Target="activeX/activeX367.xml"/><Relationship Id="rId6" Type="http://schemas.openxmlformats.org/officeDocument/2006/relationships/settings" Target="settings.xml"/><Relationship Id="rId238" Type="http://schemas.openxmlformats.org/officeDocument/2006/relationships/control" Target="activeX/activeX227.xml"/><Relationship Id="rId259" Type="http://schemas.openxmlformats.org/officeDocument/2006/relationships/control" Target="activeX/activeX248.xml"/><Relationship Id="rId23" Type="http://schemas.openxmlformats.org/officeDocument/2006/relationships/control" Target="activeX/activeX12.xml"/><Relationship Id="rId119" Type="http://schemas.openxmlformats.org/officeDocument/2006/relationships/control" Target="activeX/activeX108.xml"/><Relationship Id="rId270" Type="http://schemas.openxmlformats.org/officeDocument/2006/relationships/control" Target="activeX/activeX259.xml"/><Relationship Id="rId291" Type="http://schemas.openxmlformats.org/officeDocument/2006/relationships/control" Target="activeX/activeX280.xml"/><Relationship Id="rId305" Type="http://schemas.openxmlformats.org/officeDocument/2006/relationships/control" Target="activeX/activeX294.xml"/><Relationship Id="rId326" Type="http://schemas.openxmlformats.org/officeDocument/2006/relationships/control" Target="activeX/activeX315.xml"/><Relationship Id="rId347" Type="http://schemas.openxmlformats.org/officeDocument/2006/relationships/control" Target="activeX/activeX336.xml"/><Relationship Id="rId44" Type="http://schemas.openxmlformats.org/officeDocument/2006/relationships/control" Target="activeX/activeX33.xml"/><Relationship Id="rId65" Type="http://schemas.openxmlformats.org/officeDocument/2006/relationships/control" Target="activeX/activeX54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9.xml"/><Relationship Id="rId151" Type="http://schemas.openxmlformats.org/officeDocument/2006/relationships/control" Target="activeX/activeX140.xml"/><Relationship Id="rId368" Type="http://schemas.openxmlformats.org/officeDocument/2006/relationships/control" Target="activeX/activeX357.xml"/><Relationship Id="rId389" Type="http://schemas.openxmlformats.org/officeDocument/2006/relationships/footer" Target="footer1.xml"/><Relationship Id="rId172" Type="http://schemas.openxmlformats.org/officeDocument/2006/relationships/control" Target="activeX/activeX161.xml"/><Relationship Id="rId193" Type="http://schemas.openxmlformats.org/officeDocument/2006/relationships/control" Target="activeX/activeX182.xml"/><Relationship Id="rId207" Type="http://schemas.openxmlformats.org/officeDocument/2006/relationships/control" Target="activeX/activeX196.xml"/><Relationship Id="rId228" Type="http://schemas.openxmlformats.org/officeDocument/2006/relationships/control" Target="activeX/activeX217.xml"/><Relationship Id="rId249" Type="http://schemas.openxmlformats.org/officeDocument/2006/relationships/control" Target="activeX/activeX238.xml"/><Relationship Id="rId13" Type="http://schemas.openxmlformats.org/officeDocument/2006/relationships/control" Target="activeX/activeX3.xml"/><Relationship Id="rId109" Type="http://schemas.openxmlformats.org/officeDocument/2006/relationships/control" Target="activeX/activeX98.xml"/><Relationship Id="rId260" Type="http://schemas.openxmlformats.org/officeDocument/2006/relationships/control" Target="activeX/activeX249.xml"/><Relationship Id="rId281" Type="http://schemas.openxmlformats.org/officeDocument/2006/relationships/control" Target="activeX/activeX270.xml"/><Relationship Id="rId316" Type="http://schemas.openxmlformats.org/officeDocument/2006/relationships/control" Target="activeX/activeX305.xml"/><Relationship Id="rId337" Type="http://schemas.openxmlformats.org/officeDocument/2006/relationships/control" Target="activeX/activeX326.xml"/><Relationship Id="rId34" Type="http://schemas.openxmlformats.org/officeDocument/2006/relationships/control" Target="activeX/activeX23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20" Type="http://schemas.openxmlformats.org/officeDocument/2006/relationships/control" Target="activeX/activeX109.xml"/><Relationship Id="rId141" Type="http://schemas.openxmlformats.org/officeDocument/2006/relationships/control" Target="activeX/activeX130.xml"/><Relationship Id="rId358" Type="http://schemas.openxmlformats.org/officeDocument/2006/relationships/control" Target="activeX/activeX347.xml"/><Relationship Id="rId379" Type="http://schemas.openxmlformats.org/officeDocument/2006/relationships/control" Target="activeX/activeX368.xml"/><Relationship Id="rId7" Type="http://schemas.openxmlformats.org/officeDocument/2006/relationships/webSettings" Target="webSettings.xml"/><Relationship Id="rId162" Type="http://schemas.openxmlformats.org/officeDocument/2006/relationships/control" Target="activeX/activeX151.xml"/><Relationship Id="rId183" Type="http://schemas.openxmlformats.org/officeDocument/2006/relationships/control" Target="activeX/activeX172.xml"/><Relationship Id="rId218" Type="http://schemas.openxmlformats.org/officeDocument/2006/relationships/control" Target="activeX/activeX207.xml"/><Relationship Id="rId239" Type="http://schemas.openxmlformats.org/officeDocument/2006/relationships/control" Target="activeX/activeX228.xml"/><Relationship Id="rId390" Type="http://schemas.openxmlformats.org/officeDocument/2006/relationships/fontTable" Target="fontTable.xml"/><Relationship Id="rId250" Type="http://schemas.openxmlformats.org/officeDocument/2006/relationships/control" Target="activeX/activeX239.xml"/><Relationship Id="rId271" Type="http://schemas.openxmlformats.org/officeDocument/2006/relationships/control" Target="activeX/activeX260.xml"/><Relationship Id="rId292" Type="http://schemas.openxmlformats.org/officeDocument/2006/relationships/control" Target="activeX/activeX281.xml"/><Relationship Id="rId306" Type="http://schemas.openxmlformats.org/officeDocument/2006/relationships/control" Target="activeX/activeX295.xml"/><Relationship Id="rId24" Type="http://schemas.openxmlformats.org/officeDocument/2006/relationships/control" Target="activeX/activeX13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31" Type="http://schemas.openxmlformats.org/officeDocument/2006/relationships/control" Target="activeX/activeX120.xml"/><Relationship Id="rId327" Type="http://schemas.openxmlformats.org/officeDocument/2006/relationships/control" Target="activeX/activeX316.xml"/><Relationship Id="rId348" Type="http://schemas.openxmlformats.org/officeDocument/2006/relationships/control" Target="activeX/activeX337.xml"/><Relationship Id="rId369" Type="http://schemas.openxmlformats.org/officeDocument/2006/relationships/control" Target="activeX/activeX358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2.xml"/><Relationship Id="rId194" Type="http://schemas.openxmlformats.org/officeDocument/2006/relationships/control" Target="activeX/activeX183.xml"/><Relationship Id="rId208" Type="http://schemas.openxmlformats.org/officeDocument/2006/relationships/control" Target="activeX/activeX197.xml"/><Relationship Id="rId229" Type="http://schemas.openxmlformats.org/officeDocument/2006/relationships/control" Target="activeX/activeX218.xml"/><Relationship Id="rId380" Type="http://schemas.openxmlformats.org/officeDocument/2006/relationships/control" Target="activeX/activeX369.xml"/><Relationship Id="rId240" Type="http://schemas.openxmlformats.org/officeDocument/2006/relationships/control" Target="activeX/activeX229.xml"/><Relationship Id="rId261" Type="http://schemas.openxmlformats.org/officeDocument/2006/relationships/control" Target="activeX/activeX250.xml"/><Relationship Id="rId14" Type="http://schemas.openxmlformats.org/officeDocument/2006/relationships/control" Target="activeX/activeX4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282" Type="http://schemas.openxmlformats.org/officeDocument/2006/relationships/control" Target="activeX/activeX271.xml"/><Relationship Id="rId317" Type="http://schemas.openxmlformats.org/officeDocument/2006/relationships/control" Target="activeX/activeX306.xml"/><Relationship Id="rId338" Type="http://schemas.openxmlformats.org/officeDocument/2006/relationships/control" Target="activeX/activeX327.xml"/><Relationship Id="rId359" Type="http://schemas.openxmlformats.org/officeDocument/2006/relationships/control" Target="activeX/activeX348.xml"/><Relationship Id="rId8" Type="http://schemas.openxmlformats.org/officeDocument/2006/relationships/footnotes" Target="footnotes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2.xml"/><Relationship Id="rId184" Type="http://schemas.openxmlformats.org/officeDocument/2006/relationships/control" Target="activeX/activeX173.xml"/><Relationship Id="rId219" Type="http://schemas.openxmlformats.org/officeDocument/2006/relationships/control" Target="activeX/activeX208.xml"/><Relationship Id="rId370" Type="http://schemas.openxmlformats.org/officeDocument/2006/relationships/control" Target="activeX/activeX359.xml"/><Relationship Id="rId391" Type="http://schemas.openxmlformats.org/officeDocument/2006/relationships/theme" Target="theme/theme1.xml"/><Relationship Id="rId230" Type="http://schemas.openxmlformats.org/officeDocument/2006/relationships/control" Target="activeX/activeX219.xml"/><Relationship Id="rId251" Type="http://schemas.openxmlformats.org/officeDocument/2006/relationships/control" Target="activeX/activeX240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272" Type="http://schemas.openxmlformats.org/officeDocument/2006/relationships/control" Target="activeX/activeX261.xml"/><Relationship Id="rId293" Type="http://schemas.openxmlformats.org/officeDocument/2006/relationships/control" Target="activeX/activeX282.xml"/><Relationship Id="rId307" Type="http://schemas.openxmlformats.org/officeDocument/2006/relationships/control" Target="activeX/activeX296.xml"/><Relationship Id="rId328" Type="http://schemas.openxmlformats.org/officeDocument/2006/relationships/control" Target="activeX/activeX317.xml"/><Relationship Id="rId349" Type="http://schemas.openxmlformats.org/officeDocument/2006/relationships/control" Target="activeX/activeX338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1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3.xml"/><Relationship Id="rId195" Type="http://schemas.openxmlformats.org/officeDocument/2006/relationships/control" Target="activeX/activeX184.xml"/><Relationship Id="rId209" Type="http://schemas.openxmlformats.org/officeDocument/2006/relationships/control" Target="activeX/activeX198.xml"/><Relationship Id="rId360" Type="http://schemas.openxmlformats.org/officeDocument/2006/relationships/control" Target="activeX/activeX349.xml"/><Relationship Id="rId381" Type="http://schemas.openxmlformats.org/officeDocument/2006/relationships/control" Target="activeX/activeX370.xml"/><Relationship Id="rId220" Type="http://schemas.openxmlformats.org/officeDocument/2006/relationships/control" Target="activeX/activeX209.xml"/><Relationship Id="rId241" Type="http://schemas.openxmlformats.org/officeDocument/2006/relationships/control" Target="activeX/activeX230.xml"/><Relationship Id="rId15" Type="http://schemas.openxmlformats.org/officeDocument/2006/relationships/control" Target="activeX/activeX5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262" Type="http://schemas.openxmlformats.org/officeDocument/2006/relationships/control" Target="activeX/activeX251.xml"/><Relationship Id="rId283" Type="http://schemas.openxmlformats.org/officeDocument/2006/relationships/control" Target="activeX/activeX272.xml"/><Relationship Id="rId318" Type="http://schemas.openxmlformats.org/officeDocument/2006/relationships/control" Target="activeX/activeX307.xml"/><Relationship Id="rId339" Type="http://schemas.openxmlformats.org/officeDocument/2006/relationships/control" Target="activeX/activeX328.xml"/><Relationship Id="rId78" Type="http://schemas.openxmlformats.org/officeDocument/2006/relationships/control" Target="activeX/activeX67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32.xml"/><Relationship Id="rId164" Type="http://schemas.openxmlformats.org/officeDocument/2006/relationships/control" Target="activeX/activeX153.xml"/><Relationship Id="rId185" Type="http://schemas.openxmlformats.org/officeDocument/2006/relationships/control" Target="activeX/activeX174.xml"/><Relationship Id="rId350" Type="http://schemas.openxmlformats.org/officeDocument/2006/relationships/control" Target="activeX/activeX339.xml"/><Relationship Id="rId371" Type="http://schemas.openxmlformats.org/officeDocument/2006/relationships/control" Target="activeX/activeX360.xml"/><Relationship Id="rId9" Type="http://schemas.openxmlformats.org/officeDocument/2006/relationships/endnotes" Target="endnotes.xml"/><Relationship Id="rId210" Type="http://schemas.openxmlformats.org/officeDocument/2006/relationships/control" Target="activeX/activeX199.xml"/><Relationship Id="rId26" Type="http://schemas.openxmlformats.org/officeDocument/2006/relationships/control" Target="activeX/activeX15.xml"/><Relationship Id="rId231" Type="http://schemas.openxmlformats.org/officeDocument/2006/relationships/control" Target="activeX/activeX220.xml"/><Relationship Id="rId252" Type="http://schemas.openxmlformats.org/officeDocument/2006/relationships/control" Target="activeX/activeX241.xml"/><Relationship Id="rId273" Type="http://schemas.openxmlformats.org/officeDocument/2006/relationships/control" Target="activeX/activeX262.xml"/><Relationship Id="rId294" Type="http://schemas.openxmlformats.org/officeDocument/2006/relationships/control" Target="activeX/activeX283.xml"/><Relationship Id="rId308" Type="http://schemas.openxmlformats.org/officeDocument/2006/relationships/control" Target="activeX/activeX297.xml"/><Relationship Id="rId329" Type="http://schemas.openxmlformats.org/officeDocument/2006/relationships/control" Target="activeX/activeX318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54" Type="http://schemas.openxmlformats.org/officeDocument/2006/relationships/control" Target="activeX/activeX143.xml"/><Relationship Id="rId175" Type="http://schemas.openxmlformats.org/officeDocument/2006/relationships/control" Target="activeX/activeX164.xml"/><Relationship Id="rId340" Type="http://schemas.openxmlformats.org/officeDocument/2006/relationships/control" Target="activeX/activeX329.xml"/><Relationship Id="rId361" Type="http://schemas.openxmlformats.org/officeDocument/2006/relationships/control" Target="activeX/activeX350.xml"/><Relationship Id="rId196" Type="http://schemas.openxmlformats.org/officeDocument/2006/relationships/control" Target="activeX/activeX185.xml"/><Relationship Id="rId200" Type="http://schemas.openxmlformats.org/officeDocument/2006/relationships/control" Target="activeX/activeX189.xml"/><Relationship Id="rId382" Type="http://schemas.openxmlformats.org/officeDocument/2006/relationships/control" Target="activeX/activeX371.xml"/><Relationship Id="rId16" Type="http://schemas.openxmlformats.org/officeDocument/2006/relationships/control" Target="activeX/activeX6.xml"/><Relationship Id="rId221" Type="http://schemas.openxmlformats.org/officeDocument/2006/relationships/control" Target="activeX/activeX210.xml"/><Relationship Id="rId242" Type="http://schemas.openxmlformats.org/officeDocument/2006/relationships/control" Target="activeX/activeX231.xml"/><Relationship Id="rId263" Type="http://schemas.openxmlformats.org/officeDocument/2006/relationships/control" Target="activeX/activeX252.xml"/><Relationship Id="rId284" Type="http://schemas.openxmlformats.org/officeDocument/2006/relationships/control" Target="activeX/activeX273.xml"/><Relationship Id="rId319" Type="http://schemas.openxmlformats.org/officeDocument/2006/relationships/control" Target="activeX/activeX308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2.xml"/><Relationship Id="rId144" Type="http://schemas.openxmlformats.org/officeDocument/2006/relationships/control" Target="activeX/activeX133.xml"/><Relationship Id="rId330" Type="http://schemas.openxmlformats.org/officeDocument/2006/relationships/control" Target="activeX/activeX319.xml"/><Relationship Id="rId90" Type="http://schemas.openxmlformats.org/officeDocument/2006/relationships/control" Target="activeX/activeX79.xml"/><Relationship Id="rId165" Type="http://schemas.openxmlformats.org/officeDocument/2006/relationships/control" Target="activeX/activeX154.xml"/><Relationship Id="rId186" Type="http://schemas.openxmlformats.org/officeDocument/2006/relationships/control" Target="activeX/activeX175.xml"/><Relationship Id="rId351" Type="http://schemas.openxmlformats.org/officeDocument/2006/relationships/control" Target="activeX/activeX340.xml"/><Relationship Id="rId372" Type="http://schemas.openxmlformats.org/officeDocument/2006/relationships/control" Target="activeX/activeX361.xml"/><Relationship Id="rId211" Type="http://schemas.openxmlformats.org/officeDocument/2006/relationships/control" Target="activeX/activeX200.xml"/><Relationship Id="rId232" Type="http://schemas.openxmlformats.org/officeDocument/2006/relationships/control" Target="activeX/activeX221.xml"/><Relationship Id="rId253" Type="http://schemas.openxmlformats.org/officeDocument/2006/relationships/control" Target="activeX/activeX242.xml"/><Relationship Id="rId274" Type="http://schemas.openxmlformats.org/officeDocument/2006/relationships/control" Target="activeX/activeX263.xml"/><Relationship Id="rId295" Type="http://schemas.openxmlformats.org/officeDocument/2006/relationships/control" Target="activeX/activeX284.xml"/><Relationship Id="rId309" Type="http://schemas.openxmlformats.org/officeDocument/2006/relationships/control" Target="activeX/activeX298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34" Type="http://schemas.openxmlformats.org/officeDocument/2006/relationships/control" Target="activeX/activeX123.xml"/><Relationship Id="rId320" Type="http://schemas.openxmlformats.org/officeDocument/2006/relationships/control" Target="activeX/activeX30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4.xml"/><Relationship Id="rId176" Type="http://schemas.openxmlformats.org/officeDocument/2006/relationships/control" Target="activeX/activeX165.xml"/><Relationship Id="rId197" Type="http://schemas.openxmlformats.org/officeDocument/2006/relationships/control" Target="activeX/activeX186.xml"/><Relationship Id="rId341" Type="http://schemas.openxmlformats.org/officeDocument/2006/relationships/control" Target="activeX/activeX330.xml"/><Relationship Id="rId362" Type="http://schemas.openxmlformats.org/officeDocument/2006/relationships/control" Target="activeX/activeX351.xml"/><Relationship Id="rId383" Type="http://schemas.openxmlformats.org/officeDocument/2006/relationships/control" Target="activeX/activeX372.xml"/><Relationship Id="rId201" Type="http://schemas.openxmlformats.org/officeDocument/2006/relationships/control" Target="activeX/activeX190.xml"/><Relationship Id="rId222" Type="http://schemas.openxmlformats.org/officeDocument/2006/relationships/control" Target="activeX/activeX211.xml"/><Relationship Id="rId243" Type="http://schemas.openxmlformats.org/officeDocument/2006/relationships/control" Target="activeX/activeX232.xml"/><Relationship Id="rId264" Type="http://schemas.openxmlformats.org/officeDocument/2006/relationships/control" Target="activeX/activeX253.xml"/><Relationship Id="rId285" Type="http://schemas.openxmlformats.org/officeDocument/2006/relationships/control" Target="activeX/activeX274.xml"/><Relationship Id="rId17" Type="http://schemas.openxmlformats.org/officeDocument/2006/relationships/control" Target="activeX/activeX7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24" Type="http://schemas.openxmlformats.org/officeDocument/2006/relationships/control" Target="activeX/activeX113.xml"/><Relationship Id="rId310" Type="http://schemas.openxmlformats.org/officeDocument/2006/relationships/control" Target="activeX/activeX299.xml"/><Relationship Id="rId70" Type="http://schemas.openxmlformats.org/officeDocument/2006/relationships/control" Target="activeX/activeX59.xml"/><Relationship Id="rId91" Type="http://schemas.openxmlformats.org/officeDocument/2006/relationships/control" Target="activeX/activeX80.xml"/><Relationship Id="rId145" Type="http://schemas.openxmlformats.org/officeDocument/2006/relationships/control" Target="activeX/activeX134.xml"/><Relationship Id="rId166" Type="http://schemas.openxmlformats.org/officeDocument/2006/relationships/control" Target="activeX/activeX155.xml"/><Relationship Id="rId187" Type="http://schemas.openxmlformats.org/officeDocument/2006/relationships/control" Target="activeX/activeX176.xml"/><Relationship Id="rId331" Type="http://schemas.openxmlformats.org/officeDocument/2006/relationships/control" Target="activeX/activeX320.xml"/><Relationship Id="rId352" Type="http://schemas.openxmlformats.org/officeDocument/2006/relationships/control" Target="activeX/activeX341.xml"/><Relationship Id="rId373" Type="http://schemas.openxmlformats.org/officeDocument/2006/relationships/control" Target="activeX/activeX362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1.xml"/><Relationship Id="rId233" Type="http://schemas.openxmlformats.org/officeDocument/2006/relationships/control" Target="activeX/activeX222.xml"/><Relationship Id="rId254" Type="http://schemas.openxmlformats.org/officeDocument/2006/relationships/control" Target="activeX/activeX243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103.xml"/><Relationship Id="rId275" Type="http://schemas.openxmlformats.org/officeDocument/2006/relationships/control" Target="activeX/activeX264.xml"/><Relationship Id="rId296" Type="http://schemas.openxmlformats.org/officeDocument/2006/relationships/control" Target="activeX/activeX285.xml"/><Relationship Id="rId300" Type="http://schemas.openxmlformats.org/officeDocument/2006/relationships/control" Target="activeX/activeX289.xml"/><Relationship Id="rId60" Type="http://schemas.openxmlformats.org/officeDocument/2006/relationships/control" Target="activeX/activeX49.xml"/><Relationship Id="rId81" Type="http://schemas.openxmlformats.org/officeDocument/2006/relationships/control" Target="activeX/activeX70.xml"/><Relationship Id="rId135" Type="http://schemas.openxmlformats.org/officeDocument/2006/relationships/control" Target="activeX/activeX124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6.xml"/><Relationship Id="rId198" Type="http://schemas.openxmlformats.org/officeDocument/2006/relationships/control" Target="activeX/activeX187.xml"/><Relationship Id="rId321" Type="http://schemas.openxmlformats.org/officeDocument/2006/relationships/control" Target="activeX/activeX310.xml"/><Relationship Id="rId342" Type="http://schemas.openxmlformats.org/officeDocument/2006/relationships/control" Target="activeX/activeX331.xml"/><Relationship Id="rId363" Type="http://schemas.openxmlformats.org/officeDocument/2006/relationships/control" Target="activeX/activeX352.xml"/><Relationship Id="rId384" Type="http://schemas.openxmlformats.org/officeDocument/2006/relationships/control" Target="activeX/activeX373.xml"/><Relationship Id="rId202" Type="http://schemas.openxmlformats.org/officeDocument/2006/relationships/control" Target="activeX/activeX191.xml"/><Relationship Id="rId223" Type="http://schemas.openxmlformats.org/officeDocument/2006/relationships/control" Target="activeX/activeX212.xml"/><Relationship Id="rId244" Type="http://schemas.openxmlformats.org/officeDocument/2006/relationships/control" Target="activeX/activeX233.xml"/><Relationship Id="rId18" Type="http://schemas.openxmlformats.org/officeDocument/2006/relationships/control" Target="activeX/activeX8.xml"/><Relationship Id="rId39" Type="http://schemas.openxmlformats.org/officeDocument/2006/relationships/control" Target="activeX/activeX28.xml"/><Relationship Id="rId265" Type="http://schemas.openxmlformats.org/officeDocument/2006/relationships/control" Target="activeX/activeX254.xml"/><Relationship Id="rId286" Type="http://schemas.openxmlformats.org/officeDocument/2006/relationships/control" Target="activeX/activeX275.xml"/><Relationship Id="rId50" Type="http://schemas.openxmlformats.org/officeDocument/2006/relationships/control" Target="activeX/activeX39.xml"/><Relationship Id="rId104" Type="http://schemas.openxmlformats.org/officeDocument/2006/relationships/control" Target="activeX/activeX93.xml"/><Relationship Id="rId125" Type="http://schemas.openxmlformats.org/officeDocument/2006/relationships/control" Target="activeX/activeX114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188" Type="http://schemas.openxmlformats.org/officeDocument/2006/relationships/control" Target="activeX/activeX177.xml"/><Relationship Id="rId311" Type="http://schemas.openxmlformats.org/officeDocument/2006/relationships/control" Target="activeX/activeX300.xml"/><Relationship Id="rId332" Type="http://schemas.openxmlformats.org/officeDocument/2006/relationships/control" Target="activeX/activeX321.xml"/><Relationship Id="rId353" Type="http://schemas.openxmlformats.org/officeDocument/2006/relationships/control" Target="activeX/activeX342.xml"/><Relationship Id="rId374" Type="http://schemas.openxmlformats.org/officeDocument/2006/relationships/control" Target="activeX/activeX363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13" Type="http://schemas.openxmlformats.org/officeDocument/2006/relationships/control" Target="activeX/activeX202.xml"/><Relationship Id="rId234" Type="http://schemas.openxmlformats.org/officeDocument/2006/relationships/control" Target="activeX/activeX223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8.xml"/><Relationship Id="rId255" Type="http://schemas.openxmlformats.org/officeDocument/2006/relationships/control" Target="activeX/activeX244.xml"/><Relationship Id="rId276" Type="http://schemas.openxmlformats.org/officeDocument/2006/relationships/control" Target="activeX/activeX265.xml"/><Relationship Id="rId297" Type="http://schemas.openxmlformats.org/officeDocument/2006/relationships/control" Target="activeX/activeX286.xml"/><Relationship Id="rId40" Type="http://schemas.openxmlformats.org/officeDocument/2006/relationships/control" Target="activeX/activeX29.xml"/><Relationship Id="rId115" Type="http://schemas.openxmlformats.org/officeDocument/2006/relationships/control" Target="activeX/activeX104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301" Type="http://schemas.openxmlformats.org/officeDocument/2006/relationships/control" Target="activeX/activeX290.xml"/><Relationship Id="rId322" Type="http://schemas.openxmlformats.org/officeDocument/2006/relationships/control" Target="activeX/activeX311.xml"/><Relationship Id="rId343" Type="http://schemas.openxmlformats.org/officeDocument/2006/relationships/control" Target="activeX/activeX332.xml"/><Relationship Id="rId364" Type="http://schemas.openxmlformats.org/officeDocument/2006/relationships/control" Target="activeX/activeX353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99" Type="http://schemas.openxmlformats.org/officeDocument/2006/relationships/control" Target="activeX/activeX188.xml"/><Relationship Id="rId203" Type="http://schemas.openxmlformats.org/officeDocument/2006/relationships/control" Target="activeX/activeX192.xml"/><Relationship Id="rId385" Type="http://schemas.openxmlformats.org/officeDocument/2006/relationships/control" Target="activeX/activeX374.xml"/><Relationship Id="rId19" Type="http://schemas.openxmlformats.org/officeDocument/2006/relationships/image" Target="media/image2.wmf"/><Relationship Id="rId224" Type="http://schemas.openxmlformats.org/officeDocument/2006/relationships/control" Target="activeX/activeX213.xml"/><Relationship Id="rId245" Type="http://schemas.openxmlformats.org/officeDocument/2006/relationships/control" Target="activeX/activeX234.xml"/><Relationship Id="rId266" Type="http://schemas.openxmlformats.org/officeDocument/2006/relationships/control" Target="activeX/activeX255.xml"/><Relationship Id="rId287" Type="http://schemas.openxmlformats.org/officeDocument/2006/relationships/control" Target="activeX/activeX276.xml"/><Relationship Id="rId30" Type="http://schemas.openxmlformats.org/officeDocument/2006/relationships/control" Target="activeX/activeX1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312" Type="http://schemas.openxmlformats.org/officeDocument/2006/relationships/control" Target="activeX/activeX301.xml"/><Relationship Id="rId333" Type="http://schemas.openxmlformats.org/officeDocument/2006/relationships/control" Target="activeX/activeX322.xml"/><Relationship Id="rId354" Type="http://schemas.openxmlformats.org/officeDocument/2006/relationships/control" Target="activeX/activeX343.xm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189" Type="http://schemas.openxmlformats.org/officeDocument/2006/relationships/control" Target="activeX/activeX178.xml"/><Relationship Id="rId375" Type="http://schemas.openxmlformats.org/officeDocument/2006/relationships/control" Target="activeX/activeX364.xml"/><Relationship Id="rId3" Type="http://schemas.openxmlformats.org/officeDocument/2006/relationships/customXml" Target="../customXml/item3.xml"/><Relationship Id="rId214" Type="http://schemas.openxmlformats.org/officeDocument/2006/relationships/control" Target="activeX/activeX203.xml"/><Relationship Id="rId235" Type="http://schemas.openxmlformats.org/officeDocument/2006/relationships/control" Target="activeX/activeX224.xml"/><Relationship Id="rId256" Type="http://schemas.openxmlformats.org/officeDocument/2006/relationships/control" Target="activeX/activeX245.xml"/><Relationship Id="rId277" Type="http://schemas.openxmlformats.org/officeDocument/2006/relationships/control" Target="activeX/activeX266.xml"/><Relationship Id="rId298" Type="http://schemas.openxmlformats.org/officeDocument/2006/relationships/control" Target="activeX/activeX287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302" Type="http://schemas.openxmlformats.org/officeDocument/2006/relationships/control" Target="activeX/activeX291.xml"/><Relationship Id="rId323" Type="http://schemas.openxmlformats.org/officeDocument/2006/relationships/control" Target="activeX/activeX312.xml"/><Relationship Id="rId344" Type="http://schemas.openxmlformats.org/officeDocument/2006/relationships/control" Target="activeX/activeX333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179" Type="http://schemas.openxmlformats.org/officeDocument/2006/relationships/control" Target="activeX/activeX168.xml"/><Relationship Id="rId365" Type="http://schemas.openxmlformats.org/officeDocument/2006/relationships/control" Target="activeX/activeX354.xml"/><Relationship Id="rId386" Type="http://schemas.openxmlformats.org/officeDocument/2006/relationships/control" Target="activeX/activeX375.xml"/><Relationship Id="rId190" Type="http://schemas.openxmlformats.org/officeDocument/2006/relationships/control" Target="activeX/activeX179.xml"/><Relationship Id="rId204" Type="http://schemas.openxmlformats.org/officeDocument/2006/relationships/control" Target="activeX/activeX193.xml"/><Relationship Id="rId225" Type="http://schemas.openxmlformats.org/officeDocument/2006/relationships/control" Target="activeX/activeX214.xml"/><Relationship Id="rId246" Type="http://schemas.openxmlformats.org/officeDocument/2006/relationships/control" Target="activeX/activeX235.xml"/><Relationship Id="rId267" Type="http://schemas.openxmlformats.org/officeDocument/2006/relationships/control" Target="activeX/activeX256.xml"/><Relationship Id="rId288" Type="http://schemas.openxmlformats.org/officeDocument/2006/relationships/control" Target="activeX/activeX277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313" Type="http://schemas.openxmlformats.org/officeDocument/2006/relationships/control" Target="activeX/activeX302.xml"/><Relationship Id="rId10" Type="http://schemas.openxmlformats.org/officeDocument/2006/relationships/image" Target="media/image1.wmf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94" Type="http://schemas.openxmlformats.org/officeDocument/2006/relationships/control" Target="activeX/activeX83.xml"/><Relationship Id="rId148" Type="http://schemas.openxmlformats.org/officeDocument/2006/relationships/control" Target="activeX/activeX137.xml"/><Relationship Id="rId169" Type="http://schemas.openxmlformats.org/officeDocument/2006/relationships/control" Target="activeX/activeX158.xml"/><Relationship Id="rId334" Type="http://schemas.openxmlformats.org/officeDocument/2006/relationships/control" Target="activeX/activeX323.xml"/><Relationship Id="rId355" Type="http://schemas.openxmlformats.org/officeDocument/2006/relationships/control" Target="activeX/activeX344.xml"/><Relationship Id="rId376" Type="http://schemas.openxmlformats.org/officeDocument/2006/relationships/control" Target="activeX/activeX365.xml"/><Relationship Id="rId4" Type="http://schemas.openxmlformats.org/officeDocument/2006/relationships/numbering" Target="numbering.xml"/><Relationship Id="rId180" Type="http://schemas.openxmlformats.org/officeDocument/2006/relationships/control" Target="activeX/activeX169.xml"/><Relationship Id="rId215" Type="http://schemas.openxmlformats.org/officeDocument/2006/relationships/control" Target="activeX/activeX204.xml"/><Relationship Id="rId236" Type="http://schemas.openxmlformats.org/officeDocument/2006/relationships/control" Target="activeX/activeX225.xml"/><Relationship Id="rId257" Type="http://schemas.openxmlformats.org/officeDocument/2006/relationships/control" Target="activeX/activeX246.xml"/><Relationship Id="rId278" Type="http://schemas.openxmlformats.org/officeDocument/2006/relationships/control" Target="activeX/activeX267.xml"/><Relationship Id="rId303" Type="http://schemas.openxmlformats.org/officeDocument/2006/relationships/control" Target="activeX/activeX292.xml"/><Relationship Id="rId42" Type="http://schemas.openxmlformats.org/officeDocument/2006/relationships/control" Target="activeX/activeX31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7.xml"/><Relationship Id="rId345" Type="http://schemas.openxmlformats.org/officeDocument/2006/relationships/control" Target="activeX/activeX334.xml"/><Relationship Id="rId387" Type="http://schemas.openxmlformats.org/officeDocument/2006/relationships/control" Target="activeX/activeX37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anded%20design%20(blank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Question &amp; Answers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6ADA3-991F-4E63-BB05-7C995CD9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364</TotalTime>
  <Pages>21</Pages>
  <Words>5107</Words>
  <Characters>29115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 4.5 Scrum Master Certification</vt:lpstr>
    </vt:vector>
  </TitlesOfParts>
  <Company/>
  <LinksUpToDate>false</LinksUpToDate>
  <CharactersWithSpaces>34154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4.5 Scrum Master Certification</dc:title>
  <dc:subject>Sriram balasubramanian</dc:subject>
  <dc:creator>hp</dc:creator>
  <cp:keywords/>
  <cp:lastModifiedBy>Sriram B</cp:lastModifiedBy>
  <cp:revision>178</cp:revision>
  <dcterms:created xsi:type="dcterms:W3CDTF">2017-03-11T02:45:00Z</dcterms:created>
  <dcterms:modified xsi:type="dcterms:W3CDTF">2017-09-16T09:05:00Z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